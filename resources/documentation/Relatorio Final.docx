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6D763" w14:textId="77777777" w:rsidR="006E730B" w:rsidRPr="008A5258" w:rsidRDefault="00612D17" w:rsidP="00D87C67">
      <w:pPr>
        <w:pStyle w:val="SemEspaamento"/>
        <w:spacing w:line="360" w:lineRule="auto"/>
        <w:jc w:val="center"/>
        <w:rPr>
          <w:rFonts w:cs="Arial"/>
          <w:b/>
        </w:rPr>
      </w:pPr>
      <w:r w:rsidRPr="008A5258">
        <w:rPr>
          <w:rFonts w:cs="Arial"/>
          <w:b/>
        </w:rPr>
        <w:t>ESCOLA SUPERIOR DE TECNOLOGIA E EDUCAÇÃO DE RIO CLARO</w:t>
      </w:r>
    </w:p>
    <w:p w14:paraId="6D21990D" w14:textId="77777777" w:rsidR="00612D17" w:rsidRPr="008A5258" w:rsidRDefault="00612D17" w:rsidP="00D87C67">
      <w:pPr>
        <w:pStyle w:val="SemEspaamento"/>
        <w:spacing w:line="360" w:lineRule="auto"/>
        <w:jc w:val="center"/>
        <w:rPr>
          <w:rFonts w:cs="Arial"/>
          <w:b/>
        </w:rPr>
      </w:pPr>
      <w:r w:rsidRPr="008A5258">
        <w:rPr>
          <w:rFonts w:cs="Arial"/>
          <w:b/>
        </w:rPr>
        <w:t>ASSOCIAÇÃO DAS ESCOLAS REUNIDAS</w:t>
      </w:r>
    </w:p>
    <w:p w14:paraId="3CF96862" w14:textId="77777777" w:rsidR="00612D17" w:rsidRPr="008A5258" w:rsidRDefault="00612D17" w:rsidP="00D87C67">
      <w:pPr>
        <w:pStyle w:val="SemEspaamento"/>
        <w:spacing w:line="360" w:lineRule="auto"/>
        <w:jc w:val="center"/>
        <w:rPr>
          <w:rFonts w:cs="Arial"/>
          <w:b/>
        </w:rPr>
      </w:pPr>
    </w:p>
    <w:p w14:paraId="4726459A" w14:textId="77777777" w:rsidR="00612D17" w:rsidRPr="008A5258" w:rsidRDefault="00612D17" w:rsidP="00D87C67">
      <w:pPr>
        <w:pStyle w:val="SemEspaamento"/>
        <w:spacing w:line="360" w:lineRule="auto"/>
        <w:jc w:val="center"/>
        <w:rPr>
          <w:rFonts w:cs="Arial"/>
          <w:b/>
        </w:rPr>
      </w:pPr>
    </w:p>
    <w:p w14:paraId="22490229" w14:textId="77777777" w:rsidR="00612D17" w:rsidRPr="008A5258" w:rsidRDefault="00612D17" w:rsidP="00D87C67">
      <w:pPr>
        <w:pStyle w:val="SemEspaamento"/>
        <w:spacing w:line="360" w:lineRule="auto"/>
        <w:jc w:val="center"/>
        <w:rPr>
          <w:rFonts w:cs="Arial"/>
          <w:b/>
        </w:rPr>
      </w:pPr>
    </w:p>
    <w:p w14:paraId="65E490DF" w14:textId="77777777" w:rsidR="00612D17" w:rsidRPr="008A5258" w:rsidRDefault="00612D17" w:rsidP="00D87C67">
      <w:pPr>
        <w:pStyle w:val="SemEspaamento"/>
        <w:spacing w:line="360" w:lineRule="auto"/>
        <w:jc w:val="center"/>
        <w:rPr>
          <w:rFonts w:cs="Arial"/>
          <w:b/>
        </w:rPr>
      </w:pPr>
    </w:p>
    <w:p w14:paraId="08BC56A7" w14:textId="77777777" w:rsidR="00612D17" w:rsidRPr="008A5258" w:rsidRDefault="00612D17" w:rsidP="00D87C67">
      <w:pPr>
        <w:pStyle w:val="SemEspaamento"/>
        <w:spacing w:line="360" w:lineRule="auto"/>
        <w:jc w:val="center"/>
        <w:rPr>
          <w:rFonts w:cs="Arial"/>
          <w:b/>
        </w:rPr>
      </w:pPr>
    </w:p>
    <w:p w14:paraId="3C550B67" w14:textId="77777777" w:rsidR="00612D17" w:rsidRPr="008A5258" w:rsidRDefault="00612D17" w:rsidP="00D87C67">
      <w:pPr>
        <w:pStyle w:val="SemEspaamento"/>
        <w:spacing w:line="360" w:lineRule="auto"/>
        <w:jc w:val="center"/>
        <w:rPr>
          <w:rFonts w:cs="Arial"/>
          <w:b/>
        </w:rPr>
      </w:pPr>
    </w:p>
    <w:p w14:paraId="25A333E1" w14:textId="77777777" w:rsidR="00612D17" w:rsidRPr="008A5258" w:rsidRDefault="00612D17" w:rsidP="00D87C67">
      <w:pPr>
        <w:pStyle w:val="SemEspaamento"/>
        <w:spacing w:line="360" w:lineRule="auto"/>
        <w:jc w:val="center"/>
        <w:rPr>
          <w:rFonts w:cs="Arial"/>
          <w:b/>
        </w:rPr>
      </w:pPr>
    </w:p>
    <w:p w14:paraId="7CAA47E6" w14:textId="77777777" w:rsidR="00612D17" w:rsidRPr="008A5258" w:rsidRDefault="00673642" w:rsidP="00D87C67">
      <w:pPr>
        <w:ind w:firstLine="0"/>
        <w:rPr>
          <w:rFonts w:eastAsiaTheme="majorEastAsia" w:cs="Arial"/>
          <w:b/>
          <w:spacing w:val="5"/>
          <w:kern w:val="28"/>
          <w:sz w:val="36"/>
          <w:szCs w:val="52"/>
        </w:rPr>
      </w:pPr>
      <w:r w:rsidRPr="008A5258">
        <w:rPr>
          <w:rFonts w:eastAsiaTheme="majorEastAsia" w:cs="Arial"/>
          <w:b/>
          <w:spacing w:val="5"/>
          <w:kern w:val="28"/>
          <w:sz w:val="36"/>
          <w:szCs w:val="52"/>
        </w:rPr>
        <w:t>MEL</w:t>
      </w:r>
      <w:r w:rsidR="00447455" w:rsidRPr="008A5258">
        <w:rPr>
          <w:rFonts w:eastAsiaTheme="majorEastAsia" w:cs="Arial"/>
          <w:b/>
          <w:spacing w:val="5"/>
          <w:kern w:val="28"/>
          <w:sz w:val="36"/>
          <w:szCs w:val="52"/>
        </w:rPr>
        <w:t xml:space="preserve">HORIAS PARA O FLUXO DE TRABALHO </w:t>
      </w:r>
      <w:r w:rsidRPr="008A5258">
        <w:rPr>
          <w:rFonts w:eastAsiaTheme="majorEastAsia" w:cs="Arial"/>
          <w:b/>
          <w:spacing w:val="5"/>
          <w:kern w:val="28"/>
          <w:sz w:val="36"/>
          <w:szCs w:val="52"/>
        </w:rPr>
        <w:t>DO PORTAL TRANSPARÊNCIA DA</w:t>
      </w:r>
      <w:r w:rsidR="00447455" w:rsidRPr="008A5258">
        <w:rPr>
          <w:rFonts w:eastAsiaTheme="majorEastAsia" w:cs="Arial"/>
          <w:b/>
          <w:spacing w:val="5"/>
          <w:kern w:val="28"/>
          <w:sz w:val="36"/>
          <w:szCs w:val="52"/>
        </w:rPr>
        <w:t xml:space="preserve"> CAMARA </w:t>
      </w:r>
      <w:r w:rsidRPr="008A5258">
        <w:rPr>
          <w:rFonts w:eastAsiaTheme="majorEastAsia" w:cs="Arial"/>
          <w:b/>
          <w:spacing w:val="5"/>
          <w:kern w:val="28"/>
          <w:sz w:val="36"/>
          <w:szCs w:val="52"/>
        </w:rPr>
        <w:t>MUNICIPAL DE RIO CLARO</w:t>
      </w:r>
    </w:p>
    <w:p w14:paraId="2B954E4C" w14:textId="3B939E2C" w:rsidR="00612D17" w:rsidRDefault="00612D17" w:rsidP="00D87C67">
      <w:pPr>
        <w:rPr>
          <w:rFonts w:cs="Arial"/>
        </w:rPr>
      </w:pPr>
    </w:p>
    <w:p w14:paraId="2927D37B" w14:textId="77777777" w:rsidR="004D745C" w:rsidRPr="008A5258" w:rsidRDefault="004D745C" w:rsidP="00D87C67">
      <w:pPr>
        <w:rPr>
          <w:rFonts w:cs="Arial"/>
        </w:rPr>
      </w:pPr>
    </w:p>
    <w:p w14:paraId="19E98A4F" w14:textId="77777777" w:rsidR="00612D17" w:rsidRPr="008A5258" w:rsidRDefault="00612D17" w:rsidP="00D87C67">
      <w:pPr>
        <w:tabs>
          <w:tab w:val="left" w:pos="5954"/>
          <w:tab w:val="left" w:pos="6379"/>
        </w:tabs>
        <w:rPr>
          <w:rFonts w:cs="Arial"/>
        </w:rPr>
      </w:pPr>
      <w:r w:rsidRPr="008A5258">
        <w:rPr>
          <w:rFonts w:cs="Arial"/>
        </w:rPr>
        <w:t>N</w:t>
      </w:r>
      <w:r w:rsidR="00673642" w:rsidRPr="008A5258">
        <w:rPr>
          <w:rFonts w:cs="Arial"/>
        </w:rPr>
        <w:t xml:space="preserve">ome: Alisson Daniel Rodrigues dos Santos </w:t>
      </w:r>
      <w:r w:rsidR="00673642" w:rsidRPr="008A5258">
        <w:rPr>
          <w:rFonts w:cs="Arial"/>
        </w:rPr>
        <w:tab/>
      </w:r>
      <w:r w:rsidR="00673642" w:rsidRPr="008A5258">
        <w:rPr>
          <w:rFonts w:cs="Arial"/>
        </w:rPr>
        <w:tab/>
      </w:r>
      <w:r w:rsidRPr="008A5258">
        <w:rPr>
          <w:rFonts w:cs="Arial"/>
        </w:rPr>
        <w:t xml:space="preserve">RA: </w:t>
      </w:r>
      <w:r w:rsidR="00673642" w:rsidRPr="008A5258">
        <w:rPr>
          <w:rFonts w:cs="Arial"/>
        </w:rPr>
        <w:t>8100213</w:t>
      </w:r>
    </w:p>
    <w:p w14:paraId="2F6BC43A" w14:textId="7FAE235B" w:rsidR="00612D17" w:rsidRPr="008A5258" w:rsidRDefault="00673642" w:rsidP="00D87C67">
      <w:pPr>
        <w:rPr>
          <w:rFonts w:cs="Arial"/>
        </w:rPr>
      </w:pPr>
      <w:r w:rsidRPr="008A5258">
        <w:rPr>
          <w:rFonts w:cs="Arial"/>
        </w:rPr>
        <w:t>Nome: Amanda dos Santos</w:t>
      </w:r>
      <w:r w:rsidR="00612D17" w:rsidRPr="008A5258">
        <w:rPr>
          <w:rFonts w:cs="Arial"/>
        </w:rPr>
        <w:tab/>
      </w:r>
      <w:r w:rsidRPr="008A5258">
        <w:rPr>
          <w:rFonts w:cs="Arial"/>
        </w:rPr>
        <w:tab/>
      </w:r>
      <w:r w:rsidRPr="008A5258">
        <w:rPr>
          <w:rFonts w:cs="Arial"/>
        </w:rPr>
        <w:tab/>
      </w:r>
      <w:r w:rsidRPr="008A5258">
        <w:rPr>
          <w:rFonts w:cs="Arial"/>
        </w:rPr>
        <w:tab/>
      </w:r>
      <w:r w:rsidR="00612D17" w:rsidRPr="008A5258">
        <w:rPr>
          <w:rFonts w:cs="Arial"/>
        </w:rPr>
        <w:t xml:space="preserve">RA: </w:t>
      </w:r>
      <w:r w:rsidRPr="008A5258">
        <w:rPr>
          <w:rFonts w:cs="Arial"/>
        </w:rPr>
        <w:t>8100223</w:t>
      </w:r>
    </w:p>
    <w:p w14:paraId="5453C281" w14:textId="568F4402" w:rsidR="00673642" w:rsidRPr="008A5258" w:rsidRDefault="00673642" w:rsidP="00D87C67">
      <w:pPr>
        <w:rPr>
          <w:rFonts w:cs="Arial"/>
        </w:rPr>
      </w:pPr>
      <w:r w:rsidRPr="008A5258">
        <w:rPr>
          <w:rFonts w:cs="Arial"/>
        </w:rPr>
        <w:t>Nome: Andrew Vianna Carrazzone</w:t>
      </w:r>
      <w:r w:rsidR="00612D17" w:rsidRPr="008A5258">
        <w:rPr>
          <w:rFonts w:cs="Arial"/>
        </w:rPr>
        <w:tab/>
      </w:r>
      <w:r w:rsidRPr="008A5258">
        <w:rPr>
          <w:rFonts w:cs="Arial"/>
        </w:rPr>
        <w:tab/>
      </w:r>
      <w:r w:rsidRPr="008A5258">
        <w:rPr>
          <w:rFonts w:cs="Arial"/>
        </w:rPr>
        <w:tab/>
      </w:r>
      <w:r w:rsidR="00612D17" w:rsidRPr="008A5258">
        <w:rPr>
          <w:rFonts w:cs="Arial"/>
        </w:rPr>
        <w:t>RA:</w:t>
      </w:r>
      <w:r w:rsidRPr="008A5258">
        <w:rPr>
          <w:rFonts w:cs="Arial"/>
        </w:rPr>
        <w:t xml:space="preserve"> 8100217</w:t>
      </w:r>
    </w:p>
    <w:p w14:paraId="2C59BC1C" w14:textId="77777777" w:rsidR="00612D17" w:rsidRPr="008A5258" w:rsidRDefault="00673642" w:rsidP="00D87C67">
      <w:pPr>
        <w:rPr>
          <w:rFonts w:cs="Arial"/>
        </w:rPr>
      </w:pPr>
      <w:r w:rsidRPr="008A5258">
        <w:rPr>
          <w:rFonts w:cs="Arial"/>
        </w:rPr>
        <w:t>Nome: Danilo Alves da Silva</w:t>
      </w:r>
      <w:r w:rsidRPr="008A5258">
        <w:rPr>
          <w:rFonts w:cs="Arial"/>
        </w:rPr>
        <w:tab/>
      </w:r>
      <w:r w:rsidRPr="008A5258">
        <w:rPr>
          <w:rFonts w:cs="Arial"/>
        </w:rPr>
        <w:tab/>
      </w:r>
      <w:r w:rsidRPr="008A5258">
        <w:rPr>
          <w:rFonts w:cs="Arial"/>
        </w:rPr>
        <w:tab/>
      </w:r>
      <w:r w:rsidRPr="008A5258">
        <w:rPr>
          <w:rFonts w:cs="Arial"/>
        </w:rPr>
        <w:tab/>
        <w:t>RA: 8100211</w:t>
      </w:r>
      <w:r w:rsidR="00612D17" w:rsidRPr="008A5258">
        <w:rPr>
          <w:rFonts w:cs="Arial"/>
        </w:rPr>
        <w:t xml:space="preserve"> </w:t>
      </w:r>
    </w:p>
    <w:p w14:paraId="09925192" w14:textId="77777777" w:rsidR="00612D17" w:rsidRPr="008A5258" w:rsidRDefault="00673642" w:rsidP="00D87C67">
      <w:pPr>
        <w:rPr>
          <w:rFonts w:cs="Arial"/>
        </w:rPr>
      </w:pPr>
      <w:r w:rsidRPr="008A5258">
        <w:rPr>
          <w:rFonts w:cs="Arial"/>
        </w:rPr>
        <w:t>Nome: Gismar Pereira Barbosa</w:t>
      </w:r>
      <w:r w:rsidRPr="008A5258">
        <w:rPr>
          <w:rFonts w:cs="Arial"/>
        </w:rPr>
        <w:tab/>
      </w:r>
      <w:r w:rsidRPr="008A5258">
        <w:rPr>
          <w:rFonts w:cs="Arial"/>
        </w:rPr>
        <w:tab/>
      </w:r>
      <w:r w:rsidRPr="008A5258">
        <w:rPr>
          <w:rFonts w:cs="Arial"/>
        </w:rPr>
        <w:tab/>
      </w:r>
      <w:r w:rsidRPr="008A5258">
        <w:rPr>
          <w:rFonts w:cs="Arial"/>
        </w:rPr>
        <w:tab/>
        <w:t>RA: 8100215</w:t>
      </w:r>
    </w:p>
    <w:p w14:paraId="4D5007E2" w14:textId="77777777" w:rsidR="00612D17" w:rsidRPr="008A5258" w:rsidRDefault="00673642" w:rsidP="00D87C67">
      <w:pPr>
        <w:rPr>
          <w:rFonts w:cs="Arial"/>
        </w:rPr>
      </w:pPr>
      <w:r w:rsidRPr="008A5258">
        <w:rPr>
          <w:rFonts w:cs="Arial"/>
        </w:rPr>
        <w:t>Nome: Mileide Cristina Loureiro</w:t>
      </w:r>
      <w:r w:rsidRPr="008A5258">
        <w:rPr>
          <w:rFonts w:cs="Arial"/>
        </w:rPr>
        <w:tab/>
      </w:r>
      <w:r w:rsidRPr="008A5258">
        <w:rPr>
          <w:rFonts w:cs="Arial"/>
        </w:rPr>
        <w:tab/>
      </w:r>
      <w:r w:rsidRPr="008A5258">
        <w:rPr>
          <w:rFonts w:cs="Arial"/>
        </w:rPr>
        <w:tab/>
      </w:r>
      <w:r w:rsidRPr="008A5258">
        <w:rPr>
          <w:rFonts w:cs="Arial"/>
        </w:rPr>
        <w:tab/>
        <w:t>RA: 8100209</w:t>
      </w:r>
    </w:p>
    <w:p w14:paraId="124B4BA3" w14:textId="77777777" w:rsidR="00612D17" w:rsidRPr="008A5258" w:rsidRDefault="00D12B85" w:rsidP="00D87C67">
      <w:pPr>
        <w:jc w:val="center"/>
        <w:rPr>
          <w:rFonts w:cs="Arial"/>
          <w:b/>
        </w:rPr>
      </w:pPr>
      <w:r w:rsidRPr="008A5258">
        <w:rPr>
          <w:rFonts w:cs="Arial"/>
          <w:b/>
        </w:rPr>
        <w:t>RIO CLARO</w:t>
      </w:r>
    </w:p>
    <w:p w14:paraId="6DA15A38" w14:textId="77777777" w:rsidR="00612D17" w:rsidRPr="008A5258" w:rsidRDefault="00673642" w:rsidP="00D87C67">
      <w:pPr>
        <w:jc w:val="center"/>
        <w:rPr>
          <w:rFonts w:cs="Arial"/>
          <w:b/>
        </w:rPr>
      </w:pPr>
      <w:r w:rsidRPr="008A5258">
        <w:rPr>
          <w:rFonts w:cs="Arial"/>
          <w:b/>
        </w:rPr>
        <w:t>DEZEMBRO</w:t>
      </w:r>
      <w:r w:rsidR="00196343" w:rsidRPr="008A5258">
        <w:rPr>
          <w:rFonts w:cs="Arial"/>
          <w:b/>
        </w:rPr>
        <w:t xml:space="preserve"> </w:t>
      </w:r>
      <w:r w:rsidR="00D12B85" w:rsidRPr="008A5258">
        <w:rPr>
          <w:rFonts w:cs="Arial"/>
          <w:b/>
        </w:rPr>
        <w:t>/</w:t>
      </w:r>
      <w:r w:rsidR="00196343" w:rsidRPr="008A5258">
        <w:rPr>
          <w:rFonts w:cs="Arial"/>
          <w:b/>
        </w:rPr>
        <w:t xml:space="preserve"> </w:t>
      </w:r>
      <w:r w:rsidR="00D12B85" w:rsidRPr="008A5258">
        <w:rPr>
          <w:rFonts w:cs="Arial"/>
          <w:b/>
        </w:rPr>
        <w:t>2018</w:t>
      </w:r>
    </w:p>
    <w:p w14:paraId="620F0469" w14:textId="77777777" w:rsidR="00D12B85" w:rsidRPr="008A5258" w:rsidRDefault="00D12B85" w:rsidP="00D87C67">
      <w:pPr>
        <w:pStyle w:val="SemEspaamento"/>
        <w:spacing w:line="360" w:lineRule="auto"/>
        <w:jc w:val="center"/>
        <w:rPr>
          <w:rFonts w:cs="Arial"/>
          <w:b/>
        </w:rPr>
      </w:pPr>
      <w:r w:rsidRPr="008A5258">
        <w:rPr>
          <w:rFonts w:cs="Arial"/>
          <w:b/>
        </w:rPr>
        <w:t>ESCOLA SUPERIOR DE TECNOLOGIA E EDUCAÇÃO DE RIO CLARO</w:t>
      </w:r>
    </w:p>
    <w:p w14:paraId="752929E6" w14:textId="77777777" w:rsidR="00D12B85" w:rsidRPr="008A5258" w:rsidRDefault="00D12B85" w:rsidP="00D87C67">
      <w:pPr>
        <w:pStyle w:val="SemEspaamento"/>
        <w:spacing w:line="360" w:lineRule="auto"/>
        <w:jc w:val="center"/>
        <w:rPr>
          <w:rFonts w:cs="Arial"/>
          <w:b/>
        </w:rPr>
      </w:pPr>
      <w:r w:rsidRPr="008A5258">
        <w:rPr>
          <w:rFonts w:cs="Arial"/>
          <w:b/>
        </w:rPr>
        <w:t>ASSOCIAÇÃO DAS ESCOLAS REUNIDAS</w:t>
      </w:r>
    </w:p>
    <w:p w14:paraId="47396320" w14:textId="77777777" w:rsidR="00D12B85" w:rsidRPr="008A5258" w:rsidRDefault="00D12B85" w:rsidP="00D87C67">
      <w:pPr>
        <w:ind w:firstLine="0"/>
        <w:rPr>
          <w:rFonts w:cs="Arial"/>
          <w:b/>
        </w:rPr>
      </w:pPr>
    </w:p>
    <w:p w14:paraId="7F9CA527" w14:textId="77777777" w:rsidR="00D12B85" w:rsidRPr="008A5258" w:rsidRDefault="00D12B85" w:rsidP="00D87C67">
      <w:pPr>
        <w:jc w:val="center"/>
        <w:rPr>
          <w:rFonts w:cs="Arial"/>
          <w:b/>
        </w:rPr>
      </w:pPr>
    </w:p>
    <w:p w14:paraId="3778C3E7" w14:textId="77777777" w:rsidR="00196343" w:rsidRPr="008A5258" w:rsidRDefault="00196343" w:rsidP="00D87C67">
      <w:pPr>
        <w:tabs>
          <w:tab w:val="left" w:pos="5954"/>
          <w:tab w:val="left" w:pos="6379"/>
        </w:tabs>
        <w:rPr>
          <w:rFonts w:cs="Arial"/>
        </w:rPr>
      </w:pPr>
      <w:r w:rsidRPr="008A5258">
        <w:rPr>
          <w:rFonts w:cs="Arial"/>
        </w:rPr>
        <w:t xml:space="preserve">Nome: Alisson Daniel Rodrigues dos Santos </w:t>
      </w:r>
      <w:r w:rsidRPr="008A5258">
        <w:rPr>
          <w:rFonts w:cs="Arial"/>
        </w:rPr>
        <w:tab/>
      </w:r>
      <w:r w:rsidRPr="008A5258">
        <w:rPr>
          <w:rFonts w:cs="Arial"/>
        </w:rPr>
        <w:tab/>
        <w:t>RA: 8100213</w:t>
      </w:r>
    </w:p>
    <w:p w14:paraId="2F003CC7" w14:textId="104AA6C7" w:rsidR="00196343" w:rsidRPr="008A5258" w:rsidRDefault="00196343" w:rsidP="00D87C67">
      <w:pPr>
        <w:rPr>
          <w:rFonts w:cs="Arial"/>
        </w:rPr>
      </w:pPr>
      <w:r w:rsidRPr="008A5258">
        <w:rPr>
          <w:rFonts w:cs="Arial"/>
        </w:rPr>
        <w:t>Nome: Amanda dos Santos</w:t>
      </w:r>
      <w:r w:rsidRPr="008A5258">
        <w:rPr>
          <w:rFonts w:cs="Arial"/>
        </w:rPr>
        <w:tab/>
      </w:r>
      <w:r w:rsidRPr="008A5258">
        <w:rPr>
          <w:rFonts w:cs="Arial"/>
        </w:rPr>
        <w:tab/>
      </w:r>
      <w:r w:rsidRPr="008A5258">
        <w:rPr>
          <w:rFonts w:cs="Arial"/>
        </w:rPr>
        <w:tab/>
      </w:r>
      <w:r w:rsidRPr="008A5258">
        <w:rPr>
          <w:rFonts w:cs="Arial"/>
        </w:rPr>
        <w:tab/>
        <w:t>RA: 8100223</w:t>
      </w:r>
    </w:p>
    <w:p w14:paraId="37285930" w14:textId="1AECCCA7" w:rsidR="00196343" w:rsidRPr="008A5258" w:rsidRDefault="00196343" w:rsidP="00D87C67">
      <w:pPr>
        <w:rPr>
          <w:rFonts w:cs="Arial"/>
        </w:rPr>
      </w:pPr>
      <w:r w:rsidRPr="008A5258">
        <w:rPr>
          <w:rFonts w:cs="Arial"/>
        </w:rPr>
        <w:t>Nome: Andrew Vianna Carrazzone</w:t>
      </w:r>
      <w:r w:rsidRPr="008A5258">
        <w:rPr>
          <w:rFonts w:cs="Arial"/>
        </w:rPr>
        <w:tab/>
      </w:r>
      <w:r w:rsidRPr="008A5258">
        <w:rPr>
          <w:rFonts w:cs="Arial"/>
        </w:rPr>
        <w:tab/>
      </w:r>
      <w:r w:rsidRPr="008A5258">
        <w:rPr>
          <w:rFonts w:cs="Arial"/>
        </w:rPr>
        <w:tab/>
        <w:t>RA: 8100217</w:t>
      </w:r>
    </w:p>
    <w:p w14:paraId="21F25770" w14:textId="77777777" w:rsidR="00196343" w:rsidRPr="008A5258" w:rsidRDefault="00196343" w:rsidP="00D87C67">
      <w:pPr>
        <w:rPr>
          <w:rFonts w:cs="Arial"/>
        </w:rPr>
      </w:pPr>
      <w:r w:rsidRPr="008A5258">
        <w:rPr>
          <w:rFonts w:cs="Arial"/>
        </w:rPr>
        <w:t>Nome: Danilo Alves da Silva</w:t>
      </w:r>
      <w:r w:rsidRPr="008A5258">
        <w:rPr>
          <w:rFonts w:cs="Arial"/>
        </w:rPr>
        <w:tab/>
      </w:r>
      <w:r w:rsidRPr="008A5258">
        <w:rPr>
          <w:rFonts w:cs="Arial"/>
        </w:rPr>
        <w:tab/>
      </w:r>
      <w:r w:rsidRPr="008A5258">
        <w:rPr>
          <w:rFonts w:cs="Arial"/>
        </w:rPr>
        <w:tab/>
      </w:r>
      <w:r w:rsidRPr="008A5258">
        <w:rPr>
          <w:rFonts w:cs="Arial"/>
        </w:rPr>
        <w:tab/>
        <w:t xml:space="preserve">RA: 8100211 </w:t>
      </w:r>
    </w:p>
    <w:p w14:paraId="691124B9" w14:textId="77777777" w:rsidR="00196343" w:rsidRPr="008A5258" w:rsidRDefault="00196343" w:rsidP="00D87C67">
      <w:pPr>
        <w:rPr>
          <w:rFonts w:cs="Arial"/>
        </w:rPr>
      </w:pPr>
      <w:r w:rsidRPr="008A5258">
        <w:rPr>
          <w:rFonts w:cs="Arial"/>
        </w:rPr>
        <w:t>Nome: Gismar Pereira Barbosa</w:t>
      </w:r>
      <w:r w:rsidRPr="008A5258">
        <w:rPr>
          <w:rFonts w:cs="Arial"/>
        </w:rPr>
        <w:tab/>
      </w:r>
      <w:r w:rsidRPr="008A5258">
        <w:rPr>
          <w:rFonts w:cs="Arial"/>
        </w:rPr>
        <w:tab/>
      </w:r>
      <w:r w:rsidRPr="008A5258">
        <w:rPr>
          <w:rFonts w:cs="Arial"/>
        </w:rPr>
        <w:tab/>
      </w:r>
      <w:r w:rsidRPr="008A5258">
        <w:rPr>
          <w:rFonts w:cs="Arial"/>
        </w:rPr>
        <w:tab/>
        <w:t>RA: 8100215</w:t>
      </w:r>
    </w:p>
    <w:p w14:paraId="51BAC085" w14:textId="77777777" w:rsidR="00D12B85" w:rsidRPr="008A5258" w:rsidRDefault="00196343" w:rsidP="00D87C67">
      <w:pPr>
        <w:rPr>
          <w:rFonts w:cs="Arial"/>
        </w:rPr>
      </w:pPr>
      <w:r w:rsidRPr="008A5258">
        <w:rPr>
          <w:rFonts w:cs="Arial"/>
        </w:rPr>
        <w:t>Nome: Mileide Cristina Loureiro</w:t>
      </w:r>
      <w:r w:rsidRPr="008A5258">
        <w:rPr>
          <w:rFonts w:cs="Arial"/>
        </w:rPr>
        <w:tab/>
      </w:r>
      <w:r w:rsidRPr="008A5258">
        <w:rPr>
          <w:rFonts w:cs="Arial"/>
        </w:rPr>
        <w:tab/>
      </w:r>
      <w:r w:rsidRPr="008A5258">
        <w:rPr>
          <w:rFonts w:cs="Arial"/>
        </w:rPr>
        <w:tab/>
      </w:r>
      <w:r w:rsidRPr="008A5258">
        <w:rPr>
          <w:rFonts w:cs="Arial"/>
        </w:rPr>
        <w:tab/>
        <w:t>RA: 8100209</w:t>
      </w:r>
    </w:p>
    <w:p w14:paraId="04789D10" w14:textId="77777777" w:rsidR="00D12B85" w:rsidRPr="008A5258" w:rsidRDefault="00D12B85" w:rsidP="00D87C67">
      <w:pPr>
        <w:jc w:val="center"/>
        <w:rPr>
          <w:rFonts w:cs="Arial"/>
          <w:b/>
        </w:rPr>
      </w:pPr>
    </w:p>
    <w:p w14:paraId="222E3420" w14:textId="77777777" w:rsidR="00D12B85" w:rsidRPr="008A5258" w:rsidRDefault="00196343" w:rsidP="00D87C67">
      <w:pPr>
        <w:pStyle w:val="SemEspaamento"/>
        <w:spacing w:line="360" w:lineRule="auto"/>
        <w:rPr>
          <w:rFonts w:eastAsiaTheme="majorEastAsia" w:cs="Arial"/>
          <w:b/>
          <w:spacing w:val="5"/>
          <w:kern w:val="28"/>
          <w:sz w:val="36"/>
          <w:szCs w:val="52"/>
        </w:rPr>
      </w:pPr>
      <w:r w:rsidRPr="008A5258">
        <w:rPr>
          <w:rFonts w:eastAsiaTheme="majorEastAsia" w:cs="Arial"/>
          <w:b/>
          <w:spacing w:val="5"/>
          <w:kern w:val="28"/>
          <w:sz w:val="36"/>
          <w:szCs w:val="52"/>
        </w:rPr>
        <w:t>MELHORIAS PARA O FLUXO DE TRABALHO DO PORTAL TRANSPARÊNCIA DA</w:t>
      </w:r>
      <w:r w:rsidR="00447455" w:rsidRPr="008A5258">
        <w:rPr>
          <w:rFonts w:eastAsiaTheme="majorEastAsia" w:cs="Arial"/>
          <w:b/>
          <w:spacing w:val="5"/>
          <w:kern w:val="28"/>
          <w:sz w:val="36"/>
          <w:szCs w:val="52"/>
        </w:rPr>
        <w:t xml:space="preserve"> </w:t>
      </w:r>
      <w:r w:rsidRPr="008A5258">
        <w:rPr>
          <w:rFonts w:eastAsiaTheme="majorEastAsia" w:cs="Arial"/>
          <w:b/>
          <w:spacing w:val="5"/>
          <w:kern w:val="28"/>
          <w:sz w:val="36"/>
          <w:szCs w:val="52"/>
        </w:rPr>
        <w:t>CAMARA MUNICIPAL DE RIO CLARO</w:t>
      </w:r>
    </w:p>
    <w:p w14:paraId="619263C6" w14:textId="77777777" w:rsidR="00D12B85" w:rsidRPr="008A5258" w:rsidRDefault="00D12B85" w:rsidP="00D87C67">
      <w:pPr>
        <w:pStyle w:val="SemEspaamento"/>
        <w:spacing w:line="360" w:lineRule="auto"/>
        <w:rPr>
          <w:rFonts w:cs="Arial"/>
        </w:rPr>
      </w:pPr>
    </w:p>
    <w:p w14:paraId="480A8CF4" w14:textId="77777777" w:rsidR="00D12B85" w:rsidRPr="008A5258" w:rsidRDefault="00D12B85" w:rsidP="00D87C67">
      <w:pPr>
        <w:pStyle w:val="SemEspaamento"/>
        <w:spacing w:line="360" w:lineRule="auto"/>
        <w:rPr>
          <w:rFonts w:cs="Arial"/>
        </w:rPr>
      </w:pPr>
    </w:p>
    <w:p w14:paraId="57CE474D" w14:textId="77777777" w:rsidR="00D12B85" w:rsidRPr="008A5258" w:rsidRDefault="00D12B85" w:rsidP="00D87C67">
      <w:pPr>
        <w:pStyle w:val="SemEspaamento"/>
        <w:spacing w:line="360" w:lineRule="auto"/>
        <w:rPr>
          <w:rFonts w:cs="Arial"/>
        </w:rPr>
      </w:pPr>
    </w:p>
    <w:p w14:paraId="1F924CEF" w14:textId="77777777" w:rsidR="00D12B85" w:rsidRPr="008A5258" w:rsidRDefault="00D12B85" w:rsidP="00D87C67">
      <w:pPr>
        <w:pStyle w:val="Citao"/>
        <w:spacing w:line="360" w:lineRule="auto"/>
        <w:rPr>
          <w:rFonts w:cs="Arial"/>
          <w:sz w:val="24"/>
          <w:szCs w:val="24"/>
        </w:rPr>
      </w:pPr>
      <w:r w:rsidRPr="008A5258">
        <w:rPr>
          <w:rFonts w:cs="Arial"/>
          <w:sz w:val="24"/>
          <w:szCs w:val="24"/>
        </w:rPr>
        <w:t xml:space="preserve">Trabalho da disciplina de </w:t>
      </w:r>
      <w:r w:rsidR="00196343" w:rsidRPr="008A5258">
        <w:rPr>
          <w:rFonts w:cs="Arial"/>
          <w:sz w:val="24"/>
          <w:szCs w:val="24"/>
        </w:rPr>
        <w:t>Programação de Computadores I,</w:t>
      </w:r>
      <w:r w:rsidRPr="008A5258">
        <w:rPr>
          <w:rFonts w:cs="Arial"/>
          <w:sz w:val="24"/>
          <w:szCs w:val="24"/>
        </w:rPr>
        <w:t xml:space="preserve"> ministrada na Escola Superior de Tecnologia e Educação de Rio Claro – ASSER entregue para avaliação.</w:t>
      </w:r>
    </w:p>
    <w:p w14:paraId="4A9E3F3F" w14:textId="77777777" w:rsidR="00D12B85" w:rsidRPr="008A5258" w:rsidRDefault="00D12B85" w:rsidP="00D87C67">
      <w:pPr>
        <w:pStyle w:val="Citao"/>
        <w:spacing w:line="360" w:lineRule="auto"/>
        <w:rPr>
          <w:rFonts w:cs="Arial"/>
        </w:rPr>
      </w:pPr>
      <w:r w:rsidRPr="008A5258">
        <w:rPr>
          <w:rFonts w:cs="Arial"/>
          <w:sz w:val="24"/>
          <w:szCs w:val="24"/>
        </w:rPr>
        <w:t>Orientador: Prof.</w:t>
      </w:r>
      <w:r w:rsidR="00196343" w:rsidRPr="008A5258">
        <w:rPr>
          <w:rFonts w:cs="Arial"/>
          <w:sz w:val="24"/>
          <w:szCs w:val="24"/>
        </w:rPr>
        <w:t xml:space="preserve"> Dr. Erik Aceiro Antonio</w:t>
      </w:r>
      <w:r w:rsidRPr="008A5258">
        <w:rPr>
          <w:rFonts w:cs="Arial"/>
        </w:rPr>
        <w:t xml:space="preserve"> </w:t>
      </w:r>
    </w:p>
    <w:p w14:paraId="33ED263C" w14:textId="77777777" w:rsidR="00D12B85" w:rsidRPr="008A5258" w:rsidRDefault="00D12B85" w:rsidP="00D87C67">
      <w:pPr>
        <w:pStyle w:val="SemEspaamento"/>
        <w:spacing w:line="360" w:lineRule="auto"/>
        <w:rPr>
          <w:rFonts w:cs="Arial"/>
        </w:rPr>
      </w:pPr>
    </w:p>
    <w:p w14:paraId="2BE0972D" w14:textId="77777777" w:rsidR="00D12B85" w:rsidRPr="008A5258" w:rsidRDefault="00D12B85" w:rsidP="00D87C67">
      <w:pPr>
        <w:pStyle w:val="SemEspaamento"/>
        <w:spacing w:line="360" w:lineRule="auto"/>
        <w:rPr>
          <w:rFonts w:cs="Arial"/>
        </w:rPr>
      </w:pPr>
    </w:p>
    <w:p w14:paraId="58AA8FF6" w14:textId="24636D6C" w:rsidR="00D12B85" w:rsidRDefault="00D12B85" w:rsidP="00D87C67">
      <w:pPr>
        <w:pStyle w:val="SemEspaamento"/>
        <w:spacing w:line="360" w:lineRule="auto"/>
        <w:rPr>
          <w:rFonts w:cs="Arial"/>
        </w:rPr>
      </w:pPr>
    </w:p>
    <w:p w14:paraId="1569A0CD" w14:textId="77777777" w:rsidR="00D87C67" w:rsidRPr="008A5258" w:rsidRDefault="00D87C67" w:rsidP="00D87C67">
      <w:pPr>
        <w:pStyle w:val="SemEspaamento"/>
        <w:spacing w:line="360" w:lineRule="auto"/>
        <w:rPr>
          <w:rFonts w:cs="Arial"/>
        </w:rPr>
      </w:pPr>
    </w:p>
    <w:p w14:paraId="2261C75B" w14:textId="77777777" w:rsidR="00D12B85" w:rsidRPr="008A5258" w:rsidRDefault="00D12B85" w:rsidP="00D87C67">
      <w:pPr>
        <w:pStyle w:val="SemEspaamento"/>
        <w:spacing w:line="360" w:lineRule="auto"/>
        <w:rPr>
          <w:rFonts w:cs="Arial"/>
        </w:rPr>
      </w:pPr>
    </w:p>
    <w:p w14:paraId="1C29B29F" w14:textId="77777777" w:rsidR="00D12B85" w:rsidRPr="008A5258" w:rsidRDefault="00D12B85" w:rsidP="00D87C67">
      <w:pPr>
        <w:pStyle w:val="SemEspaamento"/>
        <w:spacing w:line="360" w:lineRule="auto"/>
        <w:rPr>
          <w:rFonts w:cs="Arial"/>
        </w:rPr>
      </w:pPr>
    </w:p>
    <w:p w14:paraId="06B638F5" w14:textId="77777777" w:rsidR="00D12B85" w:rsidRPr="008A5258" w:rsidRDefault="00D12B85" w:rsidP="00D87C67">
      <w:pPr>
        <w:pStyle w:val="SemEspaamento"/>
        <w:spacing w:line="360" w:lineRule="auto"/>
        <w:jc w:val="center"/>
        <w:rPr>
          <w:rFonts w:cs="Arial"/>
          <w:b/>
        </w:rPr>
      </w:pPr>
      <w:r w:rsidRPr="008A5258">
        <w:rPr>
          <w:rFonts w:cs="Arial"/>
          <w:b/>
        </w:rPr>
        <w:t>RIO CLARO</w:t>
      </w:r>
    </w:p>
    <w:p w14:paraId="17B3D584" w14:textId="77777777" w:rsidR="00D12B85" w:rsidRPr="008A5258" w:rsidRDefault="00196343" w:rsidP="00D87C67">
      <w:pPr>
        <w:pStyle w:val="SemEspaamento"/>
        <w:spacing w:line="360" w:lineRule="auto"/>
        <w:jc w:val="center"/>
        <w:rPr>
          <w:rFonts w:cs="Arial"/>
          <w:b/>
        </w:rPr>
      </w:pPr>
      <w:r w:rsidRPr="008A5258">
        <w:rPr>
          <w:rFonts w:cs="Arial"/>
          <w:b/>
        </w:rPr>
        <w:t>DEZEMBRO</w:t>
      </w:r>
      <w:r w:rsidR="00D12B85" w:rsidRPr="008A5258">
        <w:rPr>
          <w:rFonts w:cs="Arial"/>
          <w:b/>
        </w:rPr>
        <w:t xml:space="preserve"> / 2018</w:t>
      </w:r>
    </w:p>
    <w:p w14:paraId="6912D981" w14:textId="77777777" w:rsidR="00447455" w:rsidRPr="008A5258" w:rsidRDefault="00447455" w:rsidP="00D87C67">
      <w:pPr>
        <w:pStyle w:val="SemEspaamento"/>
        <w:spacing w:line="360" w:lineRule="auto"/>
        <w:jc w:val="center"/>
        <w:rPr>
          <w:rFonts w:cs="Arial"/>
          <w:b/>
        </w:rPr>
      </w:pPr>
    </w:p>
    <w:p w14:paraId="132F1EAE" w14:textId="77777777" w:rsidR="0004705E" w:rsidRPr="008A5258" w:rsidRDefault="0004705E" w:rsidP="00D87C67">
      <w:pPr>
        <w:pStyle w:val="SemEspaamento"/>
        <w:spacing w:line="360" w:lineRule="auto"/>
        <w:jc w:val="center"/>
        <w:rPr>
          <w:rFonts w:cs="Arial"/>
          <w:b/>
        </w:rPr>
      </w:pPr>
      <w:r w:rsidRPr="008A5258">
        <w:rPr>
          <w:rFonts w:cs="Arial"/>
          <w:b/>
        </w:rPr>
        <w:lastRenderedPageBreak/>
        <w:t>RESUMO</w:t>
      </w:r>
    </w:p>
    <w:p w14:paraId="11B8B382" w14:textId="77777777" w:rsidR="0004705E" w:rsidRPr="008A5258" w:rsidRDefault="0004705E" w:rsidP="00D87C67">
      <w:pPr>
        <w:pStyle w:val="SemEspaamento"/>
        <w:spacing w:line="360" w:lineRule="auto"/>
        <w:jc w:val="center"/>
        <w:rPr>
          <w:rFonts w:cs="Arial"/>
          <w:b/>
        </w:rPr>
      </w:pPr>
    </w:p>
    <w:p w14:paraId="75CB41D6" w14:textId="77777777" w:rsidR="00EF7747" w:rsidRPr="008A5258" w:rsidRDefault="00EF7747" w:rsidP="00D87C67">
      <w:pPr>
        <w:rPr>
          <w:rFonts w:cs="Arial"/>
          <w:color w:val="000000"/>
          <w:szCs w:val="24"/>
        </w:rPr>
      </w:pPr>
      <w:r w:rsidRPr="008A5258">
        <w:rPr>
          <w:rFonts w:cs="Arial"/>
          <w:color w:val="000000"/>
          <w:szCs w:val="24"/>
        </w:rPr>
        <w:t xml:space="preserve">Utilizando-se a integração prática das disciplinas do semestre atual do curso de Sistemas de Informação: </w:t>
      </w:r>
      <w:r w:rsidRPr="008A5258">
        <w:rPr>
          <w:rFonts w:cs="Arial"/>
          <w:szCs w:val="24"/>
        </w:rPr>
        <w:t xml:space="preserve">Cálculo Diferencial e Integral; (ii) Geometria Analítica e Vetores; (iii) Programação de Computadores I; (iv) Teoria Geral da Administração; (v) Lógica Matemática e </w:t>
      </w:r>
      <w:r w:rsidRPr="008A5258">
        <w:rPr>
          <w:rFonts w:cs="Arial"/>
          <w:color w:val="000000"/>
          <w:szCs w:val="24"/>
        </w:rPr>
        <w:t>c</w:t>
      </w:r>
      <w:r w:rsidRPr="008A5258">
        <w:rPr>
          <w:rFonts w:cs="Arial"/>
          <w:szCs w:val="24"/>
        </w:rPr>
        <w:t xml:space="preserve">om base na Atividade Multidisciplinar proposta, foi desenvolvido um sistema que visa uma melhoria sistemática para o Fluxo de Trabalho (workflow) do Portal Transparência da Câmara Municipal de Rio Claro. </w:t>
      </w:r>
    </w:p>
    <w:p w14:paraId="11A9B71D" w14:textId="77777777" w:rsidR="0004705E" w:rsidRPr="008A5258" w:rsidRDefault="0004705E" w:rsidP="00D87C67">
      <w:pPr>
        <w:pStyle w:val="SemEspaamento"/>
        <w:spacing w:line="360" w:lineRule="auto"/>
        <w:jc w:val="center"/>
        <w:rPr>
          <w:rFonts w:cs="Arial"/>
          <w:b/>
        </w:rPr>
      </w:pPr>
    </w:p>
    <w:p w14:paraId="36E29D7E" w14:textId="77777777" w:rsidR="0004705E" w:rsidRPr="008A5258" w:rsidRDefault="0004705E" w:rsidP="00D87C67">
      <w:pPr>
        <w:pStyle w:val="SemEspaamento"/>
        <w:spacing w:line="360" w:lineRule="auto"/>
        <w:jc w:val="center"/>
        <w:rPr>
          <w:rFonts w:cs="Arial"/>
          <w:b/>
        </w:rPr>
      </w:pPr>
    </w:p>
    <w:p w14:paraId="2EC0A8F7" w14:textId="77777777" w:rsidR="0004705E" w:rsidRPr="008A5258" w:rsidRDefault="0004705E" w:rsidP="00D87C67">
      <w:pPr>
        <w:pStyle w:val="SemEspaamento"/>
        <w:spacing w:line="360" w:lineRule="auto"/>
        <w:jc w:val="center"/>
        <w:rPr>
          <w:rFonts w:cs="Arial"/>
          <w:b/>
        </w:rPr>
      </w:pPr>
    </w:p>
    <w:p w14:paraId="301EDC6E" w14:textId="77777777" w:rsidR="0004705E" w:rsidRPr="008A5258" w:rsidRDefault="0004705E" w:rsidP="00D87C67">
      <w:pPr>
        <w:pStyle w:val="SemEspaamento"/>
        <w:spacing w:line="360" w:lineRule="auto"/>
        <w:jc w:val="center"/>
        <w:rPr>
          <w:rFonts w:cs="Arial"/>
          <w:b/>
        </w:rPr>
      </w:pPr>
    </w:p>
    <w:p w14:paraId="2AFB337E" w14:textId="77777777" w:rsidR="0004705E" w:rsidRPr="008A5258" w:rsidRDefault="0004705E" w:rsidP="00D87C67">
      <w:pPr>
        <w:pStyle w:val="SemEspaamento"/>
        <w:spacing w:line="360" w:lineRule="auto"/>
        <w:jc w:val="center"/>
        <w:rPr>
          <w:rFonts w:cs="Arial"/>
          <w:b/>
        </w:rPr>
      </w:pPr>
    </w:p>
    <w:p w14:paraId="01F31FDA" w14:textId="77777777" w:rsidR="0004705E" w:rsidRPr="008A5258" w:rsidRDefault="0004705E" w:rsidP="00D87C67">
      <w:pPr>
        <w:pStyle w:val="SemEspaamento"/>
        <w:spacing w:line="360" w:lineRule="auto"/>
        <w:jc w:val="center"/>
        <w:rPr>
          <w:rFonts w:cs="Arial"/>
          <w:b/>
        </w:rPr>
      </w:pPr>
    </w:p>
    <w:p w14:paraId="67198EB6" w14:textId="77777777" w:rsidR="0004705E" w:rsidRPr="008A5258" w:rsidRDefault="0004705E" w:rsidP="00D87C67">
      <w:pPr>
        <w:pStyle w:val="SemEspaamento"/>
        <w:spacing w:line="360" w:lineRule="auto"/>
        <w:jc w:val="center"/>
        <w:rPr>
          <w:rFonts w:cs="Arial"/>
          <w:b/>
        </w:rPr>
      </w:pPr>
    </w:p>
    <w:p w14:paraId="5A84D5E0" w14:textId="77777777" w:rsidR="0004705E" w:rsidRPr="008A5258" w:rsidRDefault="0004705E" w:rsidP="00D87C67">
      <w:pPr>
        <w:pStyle w:val="SemEspaamento"/>
        <w:spacing w:line="360" w:lineRule="auto"/>
        <w:jc w:val="center"/>
        <w:rPr>
          <w:rFonts w:cs="Arial"/>
          <w:b/>
        </w:rPr>
      </w:pPr>
    </w:p>
    <w:p w14:paraId="350DE996" w14:textId="77777777" w:rsidR="0004705E" w:rsidRPr="008A5258" w:rsidRDefault="0004705E" w:rsidP="00D87C67">
      <w:pPr>
        <w:pStyle w:val="SemEspaamento"/>
        <w:spacing w:line="360" w:lineRule="auto"/>
        <w:jc w:val="center"/>
        <w:rPr>
          <w:rFonts w:cs="Arial"/>
          <w:b/>
        </w:rPr>
      </w:pPr>
    </w:p>
    <w:p w14:paraId="71C6F8F4" w14:textId="77777777" w:rsidR="0004705E" w:rsidRPr="008A5258" w:rsidRDefault="0004705E" w:rsidP="00D87C67">
      <w:pPr>
        <w:pStyle w:val="SemEspaamento"/>
        <w:spacing w:line="360" w:lineRule="auto"/>
        <w:jc w:val="center"/>
        <w:rPr>
          <w:rFonts w:cs="Arial"/>
          <w:b/>
        </w:rPr>
      </w:pPr>
    </w:p>
    <w:p w14:paraId="7949A432" w14:textId="77777777" w:rsidR="0004705E" w:rsidRPr="008A5258" w:rsidRDefault="0004705E" w:rsidP="00D87C67">
      <w:pPr>
        <w:pStyle w:val="SemEspaamento"/>
        <w:spacing w:line="360" w:lineRule="auto"/>
        <w:jc w:val="center"/>
        <w:rPr>
          <w:rFonts w:cs="Arial"/>
          <w:b/>
        </w:rPr>
      </w:pPr>
    </w:p>
    <w:p w14:paraId="52CF1364" w14:textId="77777777" w:rsidR="0004705E" w:rsidRPr="008A5258" w:rsidRDefault="0004705E" w:rsidP="00D87C67">
      <w:pPr>
        <w:pStyle w:val="SemEspaamento"/>
        <w:spacing w:line="360" w:lineRule="auto"/>
        <w:jc w:val="center"/>
        <w:rPr>
          <w:rFonts w:cs="Arial"/>
          <w:b/>
        </w:rPr>
      </w:pPr>
    </w:p>
    <w:p w14:paraId="6D27B752" w14:textId="77777777" w:rsidR="0004705E" w:rsidRPr="008A5258" w:rsidRDefault="0004705E" w:rsidP="00D87C67">
      <w:pPr>
        <w:pStyle w:val="SemEspaamento"/>
        <w:spacing w:line="360" w:lineRule="auto"/>
        <w:jc w:val="center"/>
        <w:rPr>
          <w:rFonts w:cs="Arial"/>
          <w:b/>
        </w:rPr>
      </w:pPr>
    </w:p>
    <w:p w14:paraId="27B0B662" w14:textId="77777777" w:rsidR="0004705E" w:rsidRPr="008A5258" w:rsidRDefault="0004705E" w:rsidP="00D87C67">
      <w:pPr>
        <w:pStyle w:val="SemEspaamento"/>
        <w:spacing w:line="360" w:lineRule="auto"/>
        <w:jc w:val="center"/>
        <w:rPr>
          <w:rFonts w:cs="Arial"/>
          <w:b/>
        </w:rPr>
      </w:pPr>
    </w:p>
    <w:p w14:paraId="41518F2A" w14:textId="77777777" w:rsidR="0004705E" w:rsidRPr="008A5258" w:rsidRDefault="0004705E" w:rsidP="00D87C67">
      <w:pPr>
        <w:pStyle w:val="SemEspaamento"/>
        <w:spacing w:line="360" w:lineRule="auto"/>
        <w:jc w:val="center"/>
        <w:rPr>
          <w:rFonts w:cs="Arial"/>
          <w:b/>
        </w:rPr>
      </w:pPr>
    </w:p>
    <w:p w14:paraId="70EE159F" w14:textId="77777777" w:rsidR="0004705E" w:rsidRPr="008A5258" w:rsidRDefault="0004705E" w:rsidP="00D87C67">
      <w:pPr>
        <w:pStyle w:val="SemEspaamento"/>
        <w:spacing w:line="360" w:lineRule="auto"/>
        <w:jc w:val="center"/>
        <w:rPr>
          <w:rFonts w:cs="Arial"/>
          <w:b/>
        </w:rPr>
      </w:pPr>
    </w:p>
    <w:p w14:paraId="78C06D05" w14:textId="77777777" w:rsidR="0004705E" w:rsidRPr="008A5258" w:rsidRDefault="0004705E" w:rsidP="00D87C67">
      <w:pPr>
        <w:pStyle w:val="SemEspaamento"/>
        <w:spacing w:line="360" w:lineRule="auto"/>
        <w:jc w:val="center"/>
        <w:rPr>
          <w:rFonts w:cs="Arial"/>
          <w:b/>
        </w:rPr>
      </w:pPr>
    </w:p>
    <w:p w14:paraId="09234731" w14:textId="77777777" w:rsidR="0004705E" w:rsidRPr="008A5258" w:rsidRDefault="0004705E" w:rsidP="00D87C67">
      <w:pPr>
        <w:pStyle w:val="SemEspaamento"/>
        <w:spacing w:line="360" w:lineRule="auto"/>
        <w:jc w:val="center"/>
        <w:rPr>
          <w:rFonts w:cs="Arial"/>
          <w:b/>
        </w:rPr>
      </w:pPr>
    </w:p>
    <w:p w14:paraId="296EC558" w14:textId="77777777" w:rsidR="0004705E" w:rsidRPr="008A5258" w:rsidRDefault="0004705E" w:rsidP="00D87C67">
      <w:pPr>
        <w:pStyle w:val="SemEspaamento"/>
        <w:spacing w:line="360" w:lineRule="auto"/>
        <w:jc w:val="center"/>
        <w:rPr>
          <w:rFonts w:cs="Arial"/>
          <w:b/>
        </w:rPr>
      </w:pPr>
    </w:p>
    <w:p w14:paraId="199590B2" w14:textId="77777777" w:rsidR="0004705E" w:rsidRPr="008A5258" w:rsidRDefault="0004705E" w:rsidP="00D87C67">
      <w:pPr>
        <w:pStyle w:val="SemEspaamento"/>
        <w:spacing w:line="360" w:lineRule="auto"/>
        <w:jc w:val="center"/>
        <w:rPr>
          <w:rFonts w:cs="Arial"/>
          <w:b/>
        </w:rPr>
      </w:pPr>
    </w:p>
    <w:p w14:paraId="19DCBA55" w14:textId="77777777" w:rsidR="0004705E" w:rsidRPr="008A5258" w:rsidRDefault="0004705E" w:rsidP="00D87C67">
      <w:pPr>
        <w:pStyle w:val="SemEspaamento"/>
        <w:spacing w:line="360" w:lineRule="auto"/>
        <w:jc w:val="center"/>
        <w:rPr>
          <w:rFonts w:cs="Arial"/>
          <w:b/>
        </w:rPr>
      </w:pPr>
    </w:p>
    <w:p w14:paraId="43E51529" w14:textId="77777777" w:rsidR="0004705E" w:rsidRPr="008A5258" w:rsidRDefault="0004705E" w:rsidP="00D87C67">
      <w:pPr>
        <w:pStyle w:val="SemEspaamento"/>
        <w:spacing w:line="360" w:lineRule="auto"/>
        <w:jc w:val="center"/>
        <w:rPr>
          <w:rFonts w:cs="Arial"/>
          <w:b/>
        </w:rPr>
      </w:pPr>
    </w:p>
    <w:p w14:paraId="4669AE45" w14:textId="77777777" w:rsidR="0004705E" w:rsidRPr="008A5258" w:rsidRDefault="0004705E" w:rsidP="00D87C67">
      <w:pPr>
        <w:pStyle w:val="SemEspaamento"/>
        <w:spacing w:line="360" w:lineRule="auto"/>
        <w:jc w:val="center"/>
        <w:rPr>
          <w:rFonts w:cs="Arial"/>
          <w:b/>
        </w:rPr>
      </w:pPr>
    </w:p>
    <w:p w14:paraId="5F4F67E1" w14:textId="77777777" w:rsidR="0004705E" w:rsidRPr="008A5258" w:rsidRDefault="0004705E" w:rsidP="00D87C67">
      <w:pPr>
        <w:pStyle w:val="SemEspaamento"/>
        <w:spacing w:line="360" w:lineRule="auto"/>
        <w:jc w:val="center"/>
        <w:rPr>
          <w:rFonts w:cs="Arial"/>
          <w:b/>
        </w:rPr>
      </w:pPr>
    </w:p>
    <w:p w14:paraId="04510247" w14:textId="77777777" w:rsidR="0004705E" w:rsidRPr="008A5258" w:rsidRDefault="0004705E" w:rsidP="00D87C67">
      <w:pPr>
        <w:pStyle w:val="SemEspaamento"/>
        <w:spacing w:line="360" w:lineRule="auto"/>
        <w:jc w:val="center"/>
        <w:rPr>
          <w:rFonts w:cs="Arial"/>
          <w:b/>
        </w:rPr>
      </w:pPr>
    </w:p>
    <w:p w14:paraId="05AFF3DF" w14:textId="77777777" w:rsidR="0004705E" w:rsidRPr="008A5258" w:rsidRDefault="0004705E" w:rsidP="00D87C67">
      <w:pPr>
        <w:pStyle w:val="SemEspaamento"/>
        <w:spacing w:line="360" w:lineRule="auto"/>
        <w:jc w:val="center"/>
        <w:rPr>
          <w:rFonts w:cs="Arial"/>
          <w:b/>
        </w:rPr>
      </w:pPr>
    </w:p>
    <w:p w14:paraId="4A2B729A" w14:textId="77777777" w:rsidR="0004705E" w:rsidRPr="008A5258" w:rsidRDefault="0004705E" w:rsidP="00D87C67">
      <w:pPr>
        <w:pStyle w:val="SemEspaamento"/>
        <w:spacing w:line="360" w:lineRule="auto"/>
        <w:jc w:val="center"/>
        <w:rPr>
          <w:rFonts w:cs="Arial"/>
          <w:b/>
        </w:rPr>
      </w:pPr>
    </w:p>
    <w:p w14:paraId="7FD85E71" w14:textId="77777777" w:rsidR="00D12B85" w:rsidRPr="008A5258" w:rsidRDefault="00D12B85" w:rsidP="00D87C67">
      <w:pPr>
        <w:pStyle w:val="SemEspaamento"/>
        <w:spacing w:line="360" w:lineRule="auto"/>
        <w:jc w:val="center"/>
        <w:rPr>
          <w:rFonts w:cs="Arial"/>
          <w:b/>
        </w:rPr>
      </w:pPr>
      <w:r w:rsidRPr="008A5258">
        <w:rPr>
          <w:rFonts w:cs="Arial"/>
          <w:b/>
        </w:rPr>
        <w:t>SUMÁRIO</w:t>
      </w:r>
    </w:p>
    <w:sdt>
      <w:sdtPr>
        <w:rPr>
          <w:rFonts w:ascii="Arial" w:eastAsiaTheme="minorHAnsi" w:hAnsi="Arial" w:cs="Arial"/>
          <w:b w:val="0"/>
          <w:bCs w:val="0"/>
          <w:caps w:val="0"/>
          <w:color w:val="auto"/>
          <w:sz w:val="24"/>
          <w:szCs w:val="22"/>
          <w:lang w:eastAsia="en-US"/>
        </w:rPr>
        <w:id w:val="-1813018188"/>
        <w:docPartObj>
          <w:docPartGallery w:val="Table of Contents"/>
          <w:docPartUnique/>
        </w:docPartObj>
      </w:sdtPr>
      <w:sdtEndPr/>
      <w:sdtContent>
        <w:p w14:paraId="2AAC042C" w14:textId="77777777" w:rsidR="00D12B85" w:rsidRPr="008A5258" w:rsidRDefault="00D12B85" w:rsidP="00D87C67">
          <w:pPr>
            <w:pStyle w:val="CabealhodoSumrio"/>
            <w:spacing w:line="360" w:lineRule="auto"/>
            <w:rPr>
              <w:rFonts w:ascii="Arial" w:hAnsi="Arial" w:cs="Arial"/>
            </w:rPr>
          </w:pPr>
        </w:p>
        <w:commentRangeStart w:id="0"/>
        <w:p w14:paraId="273EDFB8" w14:textId="55EE33CC" w:rsidR="00745A26" w:rsidRDefault="00213CD8">
          <w:pPr>
            <w:pStyle w:val="Sumrio1"/>
            <w:tabs>
              <w:tab w:val="right" w:leader="dot" w:pos="9061"/>
            </w:tabs>
            <w:rPr>
              <w:rFonts w:asciiTheme="minorHAnsi" w:eastAsiaTheme="minorEastAsia" w:hAnsiTheme="minorHAnsi"/>
              <w:noProof/>
              <w:sz w:val="22"/>
              <w:lang w:eastAsia="pt-BR"/>
            </w:rPr>
          </w:pPr>
          <w:r w:rsidRPr="008A5258">
            <w:rPr>
              <w:rFonts w:cs="Arial"/>
            </w:rPr>
            <w:fldChar w:fldCharType="begin"/>
          </w:r>
          <w:r w:rsidR="00D12B85" w:rsidRPr="008A5258">
            <w:rPr>
              <w:rFonts w:cs="Arial"/>
            </w:rPr>
            <w:instrText xml:space="preserve"> TOC \o "1-3" \h \z \u </w:instrText>
          </w:r>
          <w:r w:rsidRPr="008A5258">
            <w:rPr>
              <w:rFonts w:cs="Arial"/>
            </w:rPr>
            <w:fldChar w:fldCharType="separate"/>
          </w:r>
          <w:hyperlink w:anchor="_Toc532385753" w:history="1">
            <w:r w:rsidR="00745A26" w:rsidRPr="00651A6F">
              <w:rPr>
                <w:rStyle w:val="Hyperlink"/>
                <w:rFonts w:cs="Arial"/>
                <w:noProof/>
              </w:rPr>
              <w:t>INTRODUÇÃO</w:t>
            </w:r>
            <w:r w:rsidR="00745A26">
              <w:rPr>
                <w:noProof/>
                <w:webHidden/>
              </w:rPr>
              <w:tab/>
            </w:r>
            <w:r w:rsidR="00745A26">
              <w:rPr>
                <w:noProof/>
                <w:webHidden/>
              </w:rPr>
              <w:fldChar w:fldCharType="begin"/>
            </w:r>
            <w:r w:rsidR="00745A26">
              <w:rPr>
                <w:noProof/>
                <w:webHidden/>
              </w:rPr>
              <w:instrText xml:space="preserve"> PAGEREF _Toc532385753 \h </w:instrText>
            </w:r>
            <w:r w:rsidR="00745A26">
              <w:rPr>
                <w:noProof/>
                <w:webHidden/>
              </w:rPr>
            </w:r>
            <w:r w:rsidR="00745A26">
              <w:rPr>
                <w:noProof/>
                <w:webHidden/>
              </w:rPr>
              <w:fldChar w:fldCharType="separate"/>
            </w:r>
            <w:r w:rsidR="00745A26">
              <w:rPr>
                <w:noProof/>
                <w:webHidden/>
              </w:rPr>
              <w:t>5</w:t>
            </w:r>
            <w:r w:rsidR="00745A26">
              <w:rPr>
                <w:noProof/>
                <w:webHidden/>
              </w:rPr>
              <w:fldChar w:fldCharType="end"/>
            </w:r>
          </w:hyperlink>
        </w:p>
        <w:p w14:paraId="3219595C" w14:textId="0F2F343E" w:rsidR="00745A26" w:rsidRDefault="00745A26">
          <w:pPr>
            <w:pStyle w:val="Sumrio1"/>
            <w:tabs>
              <w:tab w:val="left" w:pos="1320"/>
              <w:tab w:val="right" w:leader="dot" w:pos="9061"/>
            </w:tabs>
            <w:rPr>
              <w:rFonts w:asciiTheme="minorHAnsi" w:eastAsiaTheme="minorEastAsia" w:hAnsiTheme="minorHAnsi"/>
              <w:noProof/>
              <w:sz w:val="22"/>
              <w:lang w:eastAsia="pt-BR"/>
            </w:rPr>
          </w:pPr>
          <w:hyperlink w:anchor="_Toc532385754" w:history="1">
            <w:r w:rsidRPr="00651A6F">
              <w:rPr>
                <w:rStyle w:val="Hyperlink"/>
                <w:rFonts w:cs="Arial"/>
                <w:noProof/>
              </w:rPr>
              <w:t>1.</w:t>
            </w:r>
            <w:r>
              <w:rPr>
                <w:rFonts w:asciiTheme="minorHAnsi" w:eastAsiaTheme="minorEastAsia" w:hAnsiTheme="minorHAnsi"/>
                <w:noProof/>
                <w:sz w:val="22"/>
                <w:lang w:eastAsia="pt-BR"/>
              </w:rPr>
              <w:tab/>
            </w:r>
            <w:r w:rsidRPr="00651A6F">
              <w:rPr>
                <w:rStyle w:val="Hyperlink"/>
                <w:rFonts w:cs="Arial"/>
                <w:noProof/>
              </w:rPr>
              <w:t>DESENVOLVIMENTO</w:t>
            </w:r>
            <w:r>
              <w:rPr>
                <w:noProof/>
                <w:webHidden/>
              </w:rPr>
              <w:tab/>
            </w:r>
            <w:r>
              <w:rPr>
                <w:noProof/>
                <w:webHidden/>
              </w:rPr>
              <w:fldChar w:fldCharType="begin"/>
            </w:r>
            <w:r>
              <w:rPr>
                <w:noProof/>
                <w:webHidden/>
              </w:rPr>
              <w:instrText xml:space="preserve"> PAGEREF _Toc532385754 \h </w:instrText>
            </w:r>
            <w:r>
              <w:rPr>
                <w:noProof/>
                <w:webHidden/>
              </w:rPr>
            </w:r>
            <w:r>
              <w:rPr>
                <w:noProof/>
                <w:webHidden/>
              </w:rPr>
              <w:fldChar w:fldCharType="separate"/>
            </w:r>
            <w:r>
              <w:rPr>
                <w:noProof/>
                <w:webHidden/>
              </w:rPr>
              <w:t>6</w:t>
            </w:r>
            <w:r>
              <w:rPr>
                <w:noProof/>
                <w:webHidden/>
              </w:rPr>
              <w:fldChar w:fldCharType="end"/>
            </w:r>
          </w:hyperlink>
        </w:p>
        <w:p w14:paraId="1185DBCB" w14:textId="593A8B28" w:rsidR="00745A26" w:rsidRDefault="00745A26">
          <w:pPr>
            <w:pStyle w:val="Sumrio2"/>
            <w:tabs>
              <w:tab w:val="right" w:leader="dot" w:pos="9061"/>
            </w:tabs>
            <w:rPr>
              <w:rFonts w:asciiTheme="minorHAnsi" w:eastAsiaTheme="minorEastAsia" w:hAnsiTheme="minorHAnsi"/>
              <w:noProof/>
              <w:sz w:val="22"/>
              <w:lang w:eastAsia="pt-BR"/>
            </w:rPr>
          </w:pPr>
          <w:hyperlink w:anchor="_Toc532385755" w:history="1">
            <w:r w:rsidRPr="00651A6F">
              <w:rPr>
                <w:rStyle w:val="Hyperlink"/>
                <w:rFonts w:cs="Arial"/>
                <w:noProof/>
              </w:rPr>
              <w:t>1.1 Coleta do arquivo xls gerado no site</w:t>
            </w:r>
            <w:r>
              <w:rPr>
                <w:noProof/>
                <w:webHidden/>
              </w:rPr>
              <w:tab/>
            </w:r>
            <w:r>
              <w:rPr>
                <w:noProof/>
                <w:webHidden/>
              </w:rPr>
              <w:fldChar w:fldCharType="begin"/>
            </w:r>
            <w:r>
              <w:rPr>
                <w:noProof/>
                <w:webHidden/>
              </w:rPr>
              <w:instrText xml:space="preserve"> PAGEREF _Toc532385755 \h </w:instrText>
            </w:r>
            <w:r>
              <w:rPr>
                <w:noProof/>
                <w:webHidden/>
              </w:rPr>
            </w:r>
            <w:r>
              <w:rPr>
                <w:noProof/>
                <w:webHidden/>
              </w:rPr>
              <w:fldChar w:fldCharType="separate"/>
            </w:r>
            <w:r>
              <w:rPr>
                <w:noProof/>
                <w:webHidden/>
              </w:rPr>
              <w:t>6</w:t>
            </w:r>
            <w:r>
              <w:rPr>
                <w:noProof/>
                <w:webHidden/>
              </w:rPr>
              <w:fldChar w:fldCharType="end"/>
            </w:r>
          </w:hyperlink>
        </w:p>
        <w:p w14:paraId="574DA528" w14:textId="42136E94" w:rsidR="00745A26" w:rsidRDefault="00745A26">
          <w:pPr>
            <w:pStyle w:val="Sumrio2"/>
            <w:tabs>
              <w:tab w:val="right" w:leader="dot" w:pos="9061"/>
            </w:tabs>
            <w:rPr>
              <w:rFonts w:asciiTheme="minorHAnsi" w:eastAsiaTheme="minorEastAsia" w:hAnsiTheme="minorHAnsi"/>
              <w:noProof/>
              <w:sz w:val="22"/>
              <w:lang w:eastAsia="pt-BR"/>
            </w:rPr>
          </w:pPr>
          <w:hyperlink w:anchor="_Toc532385756" w:history="1">
            <w:r w:rsidRPr="00651A6F">
              <w:rPr>
                <w:rStyle w:val="Hyperlink"/>
                <w:noProof/>
              </w:rPr>
              <w:t>1.2 Leitura dos dados do arquivo e armazenamento em memória</w:t>
            </w:r>
            <w:r>
              <w:rPr>
                <w:noProof/>
                <w:webHidden/>
              </w:rPr>
              <w:tab/>
            </w:r>
            <w:r>
              <w:rPr>
                <w:noProof/>
                <w:webHidden/>
              </w:rPr>
              <w:fldChar w:fldCharType="begin"/>
            </w:r>
            <w:r>
              <w:rPr>
                <w:noProof/>
                <w:webHidden/>
              </w:rPr>
              <w:instrText xml:space="preserve"> PAGEREF _Toc532385756 \h </w:instrText>
            </w:r>
            <w:r>
              <w:rPr>
                <w:noProof/>
                <w:webHidden/>
              </w:rPr>
            </w:r>
            <w:r>
              <w:rPr>
                <w:noProof/>
                <w:webHidden/>
              </w:rPr>
              <w:fldChar w:fldCharType="separate"/>
            </w:r>
            <w:r>
              <w:rPr>
                <w:noProof/>
                <w:webHidden/>
              </w:rPr>
              <w:t>8</w:t>
            </w:r>
            <w:r>
              <w:rPr>
                <w:noProof/>
                <w:webHidden/>
              </w:rPr>
              <w:fldChar w:fldCharType="end"/>
            </w:r>
          </w:hyperlink>
        </w:p>
        <w:p w14:paraId="58C5C207" w14:textId="235D49FF" w:rsidR="00745A26" w:rsidRDefault="00745A26">
          <w:pPr>
            <w:pStyle w:val="Sumrio2"/>
            <w:tabs>
              <w:tab w:val="right" w:leader="dot" w:pos="9061"/>
            </w:tabs>
            <w:rPr>
              <w:rFonts w:asciiTheme="minorHAnsi" w:eastAsiaTheme="minorEastAsia" w:hAnsiTheme="minorHAnsi"/>
              <w:noProof/>
              <w:sz w:val="22"/>
              <w:lang w:eastAsia="pt-BR"/>
            </w:rPr>
          </w:pPr>
          <w:hyperlink w:anchor="_Toc532385757" w:history="1">
            <w:r w:rsidRPr="00651A6F">
              <w:rPr>
                <w:rStyle w:val="Hyperlink"/>
                <w:noProof/>
              </w:rPr>
              <w:t>1.3 Criar rotinas para filtrar uma linha fixa</w:t>
            </w:r>
            <w:r>
              <w:rPr>
                <w:noProof/>
                <w:webHidden/>
              </w:rPr>
              <w:tab/>
            </w:r>
            <w:r>
              <w:rPr>
                <w:noProof/>
                <w:webHidden/>
              </w:rPr>
              <w:fldChar w:fldCharType="begin"/>
            </w:r>
            <w:r>
              <w:rPr>
                <w:noProof/>
                <w:webHidden/>
              </w:rPr>
              <w:instrText xml:space="preserve"> PAGEREF _Toc532385757 \h </w:instrText>
            </w:r>
            <w:r>
              <w:rPr>
                <w:noProof/>
                <w:webHidden/>
              </w:rPr>
            </w:r>
            <w:r>
              <w:rPr>
                <w:noProof/>
                <w:webHidden/>
              </w:rPr>
              <w:fldChar w:fldCharType="separate"/>
            </w:r>
            <w:r>
              <w:rPr>
                <w:noProof/>
                <w:webHidden/>
              </w:rPr>
              <w:t>8</w:t>
            </w:r>
            <w:r>
              <w:rPr>
                <w:noProof/>
                <w:webHidden/>
              </w:rPr>
              <w:fldChar w:fldCharType="end"/>
            </w:r>
          </w:hyperlink>
        </w:p>
        <w:p w14:paraId="35B15FDC" w14:textId="3DA21A8F" w:rsidR="00745A26" w:rsidRDefault="00745A26">
          <w:pPr>
            <w:pStyle w:val="Sumrio2"/>
            <w:tabs>
              <w:tab w:val="right" w:leader="dot" w:pos="9061"/>
            </w:tabs>
            <w:rPr>
              <w:rFonts w:asciiTheme="minorHAnsi" w:eastAsiaTheme="minorEastAsia" w:hAnsiTheme="minorHAnsi"/>
              <w:noProof/>
              <w:sz w:val="22"/>
              <w:lang w:eastAsia="pt-BR"/>
            </w:rPr>
          </w:pPr>
          <w:hyperlink w:anchor="_Toc532385758" w:history="1">
            <w:r w:rsidRPr="00651A6F">
              <w:rPr>
                <w:rStyle w:val="Hyperlink"/>
                <w:noProof/>
              </w:rPr>
              <w:t>1.4 Transformar dados (Matriz de String) em informações (Médias)</w:t>
            </w:r>
            <w:r>
              <w:rPr>
                <w:noProof/>
                <w:webHidden/>
              </w:rPr>
              <w:tab/>
            </w:r>
            <w:r>
              <w:rPr>
                <w:noProof/>
                <w:webHidden/>
              </w:rPr>
              <w:fldChar w:fldCharType="begin"/>
            </w:r>
            <w:r>
              <w:rPr>
                <w:noProof/>
                <w:webHidden/>
              </w:rPr>
              <w:instrText xml:space="preserve"> PAGEREF _Toc532385758 \h </w:instrText>
            </w:r>
            <w:r>
              <w:rPr>
                <w:noProof/>
                <w:webHidden/>
              </w:rPr>
            </w:r>
            <w:r>
              <w:rPr>
                <w:noProof/>
                <w:webHidden/>
              </w:rPr>
              <w:fldChar w:fldCharType="separate"/>
            </w:r>
            <w:r>
              <w:rPr>
                <w:noProof/>
                <w:webHidden/>
              </w:rPr>
              <w:t>9</w:t>
            </w:r>
            <w:r>
              <w:rPr>
                <w:noProof/>
                <w:webHidden/>
              </w:rPr>
              <w:fldChar w:fldCharType="end"/>
            </w:r>
          </w:hyperlink>
        </w:p>
        <w:p w14:paraId="70B7422D" w14:textId="3D4D857F" w:rsidR="00745A26" w:rsidRDefault="00745A26">
          <w:pPr>
            <w:pStyle w:val="Sumrio2"/>
            <w:tabs>
              <w:tab w:val="right" w:leader="dot" w:pos="9061"/>
            </w:tabs>
            <w:rPr>
              <w:rFonts w:asciiTheme="minorHAnsi" w:eastAsiaTheme="minorEastAsia" w:hAnsiTheme="minorHAnsi"/>
              <w:noProof/>
              <w:sz w:val="22"/>
              <w:lang w:eastAsia="pt-BR"/>
            </w:rPr>
          </w:pPr>
          <w:hyperlink w:anchor="_Toc532385759" w:history="1">
            <w:r w:rsidRPr="00651A6F">
              <w:rPr>
                <w:rStyle w:val="Hyperlink"/>
                <w:noProof/>
              </w:rPr>
              <w:t>1.5 Realizar rotina de filtro de Fornecedores</w:t>
            </w:r>
            <w:r>
              <w:rPr>
                <w:noProof/>
                <w:webHidden/>
              </w:rPr>
              <w:tab/>
            </w:r>
            <w:r>
              <w:rPr>
                <w:noProof/>
                <w:webHidden/>
              </w:rPr>
              <w:fldChar w:fldCharType="begin"/>
            </w:r>
            <w:r>
              <w:rPr>
                <w:noProof/>
                <w:webHidden/>
              </w:rPr>
              <w:instrText xml:space="preserve"> PAGEREF _Toc532385759 \h </w:instrText>
            </w:r>
            <w:r>
              <w:rPr>
                <w:noProof/>
                <w:webHidden/>
              </w:rPr>
            </w:r>
            <w:r>
              <w:rPr>
                <w:noProof/>
                <w:webHidden/>
              </w:rPr>
              <w:fldChar w:fldCharType="separate"/>
            </w:r>
            <w:r>
              <w:rPr>
                <w:noProof/>
                <w:webHidden/>
              </w:rPr>
              <w:t>10</w:t>
            </w:r>
            <w:r>
              <w:rPr>
                <w:noProof/>
                <w:webHidden/>
              </w:rPr>
              <w:fldChar w:fldCharType="end"/>
            </w:r>
          </w:hyperlink>
        </w:p>
        <w:p w14:paraId="4172AE96" w14:textId="52044939" w:rsidR="00745A26" w:rsidRDefault="00745A26">
          <w:pPr>
            <w:pStyle w:val="Sumrio1"/>
            <w:tabs>
              <w:tab w:val="right" w:leader="dot" w:pos="9061"/>
            </w:tabs>
            <w:rPr>
              <w:rFonts w:asciiTheme="minorHAnsi" w:eastAsiaTheme="minorEastAsia" w:hAnsiTheme="minorHAnsi"/>
              <w:noProof/>
              <w:sz w:val="22"/>
              <w:lang w:eastAsia="pt-BR"/>
            </w:rPr>
          </w:pPr>
          <w:hyperlink w:anchor="_Toc532385760" w:history="1">
            <w:r w:rsidRPr="00651A6F">
              <w:rPr>
                <w:rStyle w:val="Hyperlink"/>
                <w:noProof/>
              </w:rPr>
              <w:t>2. Rotinas de Saída (Utilização do programa)</w:t>
            </w:r>
            <w:r>
              <w:rPr>
                <w:noProof/>
                <w:webHidden/>
              </w:rPr>
              <w:tab/>
            </w:r>
            <w:r>
              <w:rPr>
                <w:noProof/>
                <w:webHidden/>
              </w:rPr>
              <w:fldChar w:fldCharType="begin"/>
            </w:r>
            <w:r>
              <w:rPr>
                <w:noProof/>
                <w:webHidden/>
              </w:rPr>
              <w:instrText xml:space="preserve"> PAGEREF _Toc532385760 \h </w:instrText>
            </w:r>
            <w:r>
              <w:rPr>
                <w:noProof/>
                <w:webHidden/>
              </w:rPr>
            </w:r>
            <w:r>
              <w:rPr>
                <w:noProof/>
                <w:webHidden/>
              </w:rPr>
              <w:fldChar w:fldCharType="separate"/>
            </w:r>
            <w:r>
              <w:rPr>
                <w:noProof/>
                <w:webHidden/>
              </w:rPr>
              <w:t>12</w:t>
            </w:r>
            <w:r>
              <w:rPr>
                <w:noProof/>
                <w:webHidden/>
              </w:rPr>
              <w:fldChar w:fldCharType="end"/>
            </w:r>
          </w:hyperlink>
        </w:p>
        <w:p w14:paraId="67A07C3E" w14:textId="64E3E18C" w:rsidR="00745A26" w:rsidRDefault="00745A26">
          <w:pPr>
            <w:pStyle w:val="Sumrio2"/>
            <w:tabs>
              <w:tab w:val="right" w:leader="dot" w:pos="9061"/>
            </w:tabs>
            <w:rPr>
              <w:rFonts w:asciiTheme="minorHAnsi" w:eastAsiaTheme="minorEastAsia" w:hAnsiTheme="minorHAnsi"/>
              <w:noProof/>
              <w:sz w:val="22"/>
              <w:lang w:eastAsia="pt-BR"/>
            </w:rPr>
          </w:pPr>
          <w:hyperlink w:anchor="_Toc532385761" w:history="1">
            <w:r w:rsidRPr="00651A6F">
              <w:rPr>
                <w:rStyle w:val="Hyperlink"/>
                <w:noProof/>
              </w:rPr>
              <w:t>2.1. Rotinas de Validação (Entrada de Parâmetros)</w:t>
            </w:r>
            <w:r>
              <w:rPr>
                <w:noProof/>
                <w:webHidden/>
              </w:rPr>
              <w:tab/>
            </w:r>
            <w:r>
              <w:rPr>
                <w:noProof/>
                <w:webHidden/>
              </w:rPr>
              <w:fldChar w:fldCharType="begin"/>
            </w:r>
            <w:r>
              <w:rPr>
                <w:noProof/>
                <w:webHidden/>
              </w:rPr>
              <w:instrText xml:space="preserve"> PAGEREF _Toc532385761 \h </w:instrText>
            </w:r>
            <w:r>
              <w:rPr>
                <w:noProof/>
                <w:webHidden/>
              </w:rPr>
            </w:r>
            <w:r>
              <w:rPr>
                <w:noProof/>
                <w:webHidden/>
              </w:rPr>
              <w:fldChar w:fldCharType="separate"/>
            </w:r>
            <w:r>
              <w:rPr>
                <w:noProof/>
                <w:webHidden/>
              </w:rPr>
              <w:t>12</w:t>
            </w:r>
            <w:r>
              <w:rPr>
                <w:noProof/>
                <w:webHidden/>
              </w:rPr>
              <w:fldChar w:fldCharType="end"/>
            </w:r>
          </w:hyperlink>
        </w:p>
        <w:p w14:paraId="12CB48DE" w14:textId="78241F6F" w:rsidR="00745A26" w:rsidRDefault="00745A26">
          <w:pPr>
            <w:pStyle w:val="Sumrio2"/>
            <w:tabs>
              <w:tab w:val="right" w:leader="dot" w:pos="9061"/>
            </w:tabs>
            <w:rPr>
              <w:rFonts w:asciiTheme="minorHAnsi" w:eastAsiaTheme="minorEastAsia" w:hAnsiTheme="minorHAnsi"/>
              <w:noProof/>
              <w:sz w:val="22"/>
              <w:lang w:eastAsia="pt-BR"/>
            </w:rPr>
          </w:pPr>
          <w:hyperlink w:anchor="_Toc532385762" w:history="1">
            <w:r w:rsidRPr="00651A6F">
              <w:rPr>
                <w:rStyle w:val="Hyperlink"/>
                <w:noProof/>
              </w:rPr>
              <w:t>2.2. Parâmetros de Entrada</w:t>
            </w:r>
            <w:r>
              <w:rPr>
                <w:noProof/>
                <w:webHidden/>
              </w:rPr>
              <w:tab/>
            </w:r>
            <w:r>
              <w:rPr>
                <w:noProof/>
                <w:webHidden/>
              </w:rPr>
              <w:fldChar w:fldCharType="begin"/>
            </w:r>
            <w:r>
              <w:rPr>
                <w:noProof/>
                <w:webHidden/>
              </w:rPr>
              <w:instrText xml:space="preserve"> PAGEREF _Toc532385762 \h </w:instrText>
            </w:r>
            <w:r>
              <w:rPr>
                <w:noProof/>
                <w:webHidden/>
              </w:rPr>
            </w:r>
            <w:r>
              <w:rPr>
                <w:noProof/>
                <w:webHidden/>
              </w:rPr>
              <w:fldChar w:fldCharType="separate"/>
            </w:r>
            <w:r>
              <w:rPr>
                <w:noProof/>
                <w:webHidden/>
              </w:rPr>
              <w:t>13</w:t>
            </w:r>
            <w:r>
              <w:rPr>
                <w:noProof/>
                <w:webHidden/>
              </w:rPr>
              <w:fldChar w:fldCharType="end"/>
            </w:r>
          </w:hyperlink>
        </w:p>
        <w:p w14:paraId="1BB7272C" w14:textId="1AD78775" w:rsidR="00745A26" w:rsidRDefault="00745A26">
          <w:pPr>
            <w:pStyle w:val="Sumrio1"/>
            <w:tabs>
              <w:tab w:val="right" w:leader="dot" w:pos="9061"/>
            </w:tabs>
            <w:rPr>
              <w:rFonts w:asciiTheme="minorHAnsi" w:eastAsiaTheme="minorEastAsia" w:hAnsiTheme="minorHAnsi"/>
              <w:noProof/>
              <w:sz w:val="22"/>
              <w:lang w:eastAsia="pt-BR"/>
            </w:rPr>
          </w:pPr>
          <w:hyperlink w:anchor="_Toc532385763" w:history="1">
            <w:r w:rsidRPr="00651A6F">
              <w:rPr>
                <w:rStyle w:val="Hyperlink"/>
                <w:noProof/>
              </w:rPr>
              <w:t>3. Resumo das Técnicas Utilizadas</w:t>
            </w:r>
            <w:r>
              <w:rPr>
                <w:noProof/>
                <w:webHidden/>
              </w:rPr>
              <w:tab/>
            </w:r>
            <w:r>
              <w:rPr>
                <w:noProof/>
                <w:webHidden/>
              </w:rPr>
              <w:fldChar w:fldCharType="begin"/>
            </w:r>
            <w:r>
              <w:rPr>
                <w:noProof/>
                <w:webHidden/>
              </w:rPr>
              <w:instrText xml:space="preserve"> PAGEREF _Toc532385763 \h </w:instrText>
            </w:r>
            <w:r>
              <w:rPr>
                <w:noProof/>
                <w:webHidden/>
              </w:rPr>
            </w:r>
            <w:r>
              <w:rPr>
                <w:noProof/>
                <w:webHidden/>
              </w:rPr>
              <w:fldChar w:fldCharType="separate"/>
            </w:r>
            <w:r>
              <w:rPr>
                <w:noProof/>
                <w:webHidden/>
              </w:rPr>
              <w:t>15</w:t>
            </w:r>
            <w:r>
              <w:rPr>
                <w:noProof/>
                <w:webHidden/>
              </w:rPr>
              <w:fldChar w:fldCharType="end"/>
            </w:r>
          </w:hyperlink>
        </w:p>
        <w:p w14:paraId="5C667124" w14:textId="45A1EA1B" w:rsidR="00745A26" w:rsidRDefault="00745A26">
          <w:pPr>
            <w:pStyle w:val="Sumrio2"/>
            <w:tabs>
              <w:tab w:val="right" w:leader="dot" w:pos="9061"/>
            </w:tabs>
            <w:rPr>
              <w:rFonts w:asciiTheme="minorHAnsi" w:eastAsiaTheme="minorEastAsia" w:hAnsiTheme="minorHAnsi"/>
              <w:noProof/>
              <w:sz w:val="22"/>
              <w:lang w:eastAsia="pt-BR"/>
            </w:rPr>
          </w:pPr>
          <w:hyperlink w:anchor="_Toc532385764" w:history="1">
            <w:r w:rsidRPr="00651A6F">
              <w:rPr>
                <w:rStyle w:val="Hyperlink"/>
                <w:noProof/>
              </w:rPr>
              <w:t>3.1. Criação da Biblioteca atm_2s_2018.h</w:t>
            </w:r>
            <w:r>
              <w:rPr>
                <w:noProof/>
                <w:webHidden/>
              </w:rPr>
              <w:tab/>
            </w:r>
            <w:r>
              <w:rPr>
                <w:noProof/>
                <w:webHidden/>
              </w:rPr>
              <w:fldChar w:fldCharType="begin"/>
            </w:r>
            <w:r>
              <w:rPr>
                <w:noProof/>
                <w:webHidden/>
              </w:rPr>
              <w:instrText xml:space="preserve"> PAGEREF _Toc532385764 \h </w:instrText>
            </w:r>
            <w:r>
              <w:rPr>
                <w:noProof/>
                <w:webHidden/>
              </w:rPr>
            </w:r>
            <w:r>
              <w:rPr>
                <w:noProof/>
                <w:webHidden/>
              </w:rPr>
              <w:fldChar w:fldCharType="separate"/>
            </w:r>
            <w:r>
              <w:rPr>
                <w:noProof/>
                <w:webHidden/>
              </w:rPr>
              <w:t>15</w:t>
            </w:r>
            <w:r>
              <w:rPr>
                <w:noProof/>
                <w:webHidden/>
              </w:rPr>
              <w:fldChar w:fldCharType="end"/>
            </w:r>
          </w:hyperlink>
        </w:p>
        <w:p w14:paraId="610F47B8" w14:textId="6AA72AF5" w:rsidR="00745A26" w:rsidRDefault="00745A26">
          <w:pPr>
            <w:pStyle w:val="Sumrio2"/>
            <w:tabs>
              <w:tab w:val="right" w:leader="dot" w:pos="9061"/>
            </w:tabs>
            <w:rPr>
              <w:rFonts w:asciiTheme="minorHAnsi" w:eastAsiaTheme="minorEastAsia" w:hAnsiTheme="minorHAnsi"/>
              <w:noProof/>
              <w:sz w:val="22"/>
              <w:lang w:eastAsia="pt-BR"/>
            </w:rPr>
          </w:pPr>
          <w:hyperlink w:anchor="_Toc532385765" w:history="1">
            <w:r w:rsidRPr="00651A6F">
              <w:rPr>
                <w:rStyle w:val="Hyperlink"/>
                <w:noProof/>
              </w:rPr>
              <w:t>3.2. Código main.c</w:t>
            </w:r>
            <w:r>
              <w:rPr>
                <w:noProof/>
                <w:webHidden/>
              </w:rPr>
              <w:tab/>
            </w:r>
            <w:r>
              <w:rPr>
                <w:noProof/>
                <w:webHidden/>
              </w:rPr>
              <w:fldChar w:fldCharType="begin"/>
            </w:r>
            <w:r>
              <w:rPr>
                <w:noProof/>
                <w:webHidden/>
              </w:rPr>
              <w:instrText xml:space="preserve"> PAGEREF _Toc532385765 \h </w:instrText>
            </w:r>
            <w:r>
              <w:rPr>
                <w:noProof/>
                <w:webHidden/>
              </w:rPr>
            </w:r>
            <w:r>
              <w:rPr>
                <w:noProof/>
                <w:webHidden/>
              </w:rPr>
              <w:fldChar w:fldCharType="separate"/>
            </w:r>
            <w:r>
              <w:rPr>
                <w:noProof/>
                <w:webHidden/>
              </w:rPr>
              <w:t>17</w:t>
            </w:r>
            <w:r>
              <w:rPr>
                <w:noProof/>
                <w:webHidden/>
              </w:rPr>
              <w:fldChar w:fldCharType="end"/>
            </w:r>
          </w:hyperlink>
        </w:p>
        <w:p w14:paraId="223F4F4A" w14:textId="691D9418" w:rsidR="00745A26" w:rsidRDefault="00745A26">
          <w:pPr>
            <w:pStyle w:val="Sumrio2"/>
            <w:tabs>
              <w:tab w:val="right" w:leader="dot" w:pos="9061"/>
            </w:tabs>
            <w:rPr>
              <w:rFonts w:asciiTheme="minorHAnsi" w:eastAsiaTheme="minorEastAsia" w:hAnsiTheme="minorHAnsi"/>
              <w:noProof/>
              <w:sz w:val="22"/>
              <w:lang w:eastAsia="pt-BR"/>
            </w:rPr>
          </w:pPr>
          <w:hyperlink w:anchor="_Toc532385766" w:history="1">
            <w:r w:rsidRPr="00651A6F">
              <w:rPr>
                <w:rStyle w:val="Hyperlink"/>
                <w:noProof/>
              </w:rPr>
              <w:t>3.3. Estrutura de Organização GitHub (diretórios)</w:t>
            </w:r>
            <w:r>
              <w:rPr>
                <w:noProof/>
                <w:webHidden/>
              </w:rPr>
              <w:tab/>
            </w:r>
            <w:r>
              <w:rPr>
                <w:noProof/>
                <w:webHidden/>
              </w:rPr>
              <w:fldChar w:fldCharType="begin"/>
            </w:r>
            <w:r>
              <w:rPr>
                <w:noProof/>
                <w:webHidden/>
              </w:rPr>
              <w:instrText xml:space="preserve"> PAGEREF _Toc532385766 \h </w:instrText>
            </w:r>
            <w:r>
              <w:rPr>
                <w:noProof/>
                <w:webHidden/>
              </w:rPr>
            </w:r>
            <w:r>
              <w:rPr>
                <w:noProof/>
                <w:webHidden/>
              </w:rPr>
              <w:fldChar w:fldCharType="separate"/>
            </w:r>
            <w:r>
              <w:rPr>
                <w:noProof/>
                <w:webHidden/>
              </w:rPr>
              <w:t>18</w:t>
            </w:r>
            <w:r>
              <w:rPr>
                <w:noProof/>
                <w:webHidden/>
              </w:rPr>
              <w:fldChar w:fldCharType="end"/>
            </w:r>
          </w:hyperlink>
        </w:p>
        <w:p w14:paraId="71D17D81" w14:textId="27D53B0C" w:rsidR="00745A26" w:rsidRDefault="00745A26">
          <w:pPr>
            <w:pStyle w:val="Sumrio2"/>
            <w:tabs>
              <w:tab w:val="right" w:leader="dot" w:pos="9061"/>
            </w:tabs>
            <w:rPr>
              <w:rFonts w:asciiTheme="minorHAnsi" w:eastAsiaTheme="minorEastAsia" w:hAnsiTheme="minorHAnsi"/>
              <w:noProof/>
              <w:sz w:val="22"/>
              <w:lang w:eastAsia="pt-BR"/>
            </w:rPr>
          </w:pPr>
          <w:hyperlink w:anchor="_Toc532385767" w:history="1">
            <w:r w:rsidRPr="00651A6F">
              <w:rPr>
                <w:rStyle w:val="Hyperlink"/>
                <w:noProof/>
              </w:rPr>
              <w:t>3.4 Instalador install_sumarizador.sh</w:t>
            </w:r>
            <w:r>
              <w:rPr>
                <w:noProof/>
                <w:webHidden/>
              </w:rPr>
              <w:tab/>
            </w:r>
            <w:r>
              <w:rPr>
                <w:noProof/>
                <w:webHidden/>
              </w:rPr>
              <w:fldChar w:fldCharType="begin"/>
            </w:r>
            <w:r>
              <w:rPr>
                <w:noProof/>
                <w:webHidden/>
              </w:rPr>
              <w:instrText xml:space="preserve"> PAGEREF _Toc532385767 \h </w:instrText>
            </w:r>
            <w:r>
              <w:rPr>
                <w:noProof/>
                <w:webHidden/>
              </w:rPr>
            </w:r>
            <w:r>
              <w:rPr>
                <w:noProof/>
                <w:webHidden/>
              </w:rPr>
              <w:fldChar w:fldCharType="separate"/>
            </w:r>
            <w:r>
              <w:rPr>
                <w:noProof/>
                <w:webHidden/>
              </w:rPr>
              <w:t>18</w:t>
            </w:r>
            <w:r>
              <w:rPr>
                <w:noProof/>
                <w:webHidden/>
              </w:rPr>
              <w:fldChar w:fldCharType="end"/>
            </w:r>
          </w:hyperlink>
        </w:p>
        <w:p w14:paraId="0CC8C3D7" w14:textId="2B7E46CE" w:rsidR="00745A26" w:rsidRDefault="00745A26">
          <w:pPr>
            <w:pStyle w:val="Sumrio1"/>
            <w:tabs>
              <w:tab w:val="right" w:leader="dot" w:pos="9061"/>
            </w:tabs>
            <w:rPr>
              <w:rFonts w:asciiTheme="minorHAnsi" w:eastAsiaTheme="minorEastAsia" w:hAnsiTheme="minorHAnsi"/>
              <w:noProof/>
              <w:sz w:val="22"/>
              <w:lang w:eastAsia="pt-BR"/>
            </w:rPr>
          </w:pPr>
          <w:hyperlink w:anchor="_Toc532385768" w:history="1">
            <w:r w:rsidRPr="00651A6F">
              <w:rPr>
                <w:rStyle w:val="Hyperlink"/>
                <w:rFonts w:cs="Arial"/>
                <w:noProof/>
              </w:rPr>
              <w:t>CONCLUSÃO</w:t>
            </w:r>
            <w:r>
              <w:rPr>
                <w:noProof/>
                <w:webHidden/>
              </w:rPr>
              <w:tab/>
            </w:r>
            <w:r>
              <w:rPr>
                <w:noProof/>
                <w:webHidden/>
              </w:rPr>
              <w:fldChar w:fldCharType="begin"/>
            </w:r>
            <w:r>
              <w:rPr>
                <w:noProof/>
                <w:webHidden/>
              </w:rPr>
              <w:instrText xml:space="preserve"> PAGEREF _Toc532385768 \h </w:instrText>
            </w:r>
            <w:r>
              <w:rPr>
                <w:noProof/>
                <w:webHidden/>
              </w:rPr>
            </w:r>
            <w:r>
              <w:rPr>
                <w:noProof/>
                <w:webHidden/>
              </w:rPr>
              <w:fldChar w:fldCharType="separate"/>
            </w:r>
            <w:r>
              <w:rPr>
                <w:noProof/>
                <w:webHidden/>
              </w:rPr>
              <w:t>19</w:t>
            </w:r>
            <w:r>
              <w:rPr>
                <w:noProof/>
                <w:webHidden/>
              </w:rPr>
              <w:fldChar w:fldCharType="end"/>
            </w:r>
          </w:hyperlink>
        </w:p>
        <w:p w14:paraId="0D0DB9E5" w14:textId="7C9E4816" w:rsidR="00745A26" w:rsidRDefault="00745A26">
          <w:pPr>
            <w:pStyle w:val="Sumrio1"/>
            <w:tabs>
              <w:tab w:val="right" w:leader="dot" w:pos="9061"/>
            </w:tabs>
            <w:rPr>
              <w:rFonts w:asciiTheme="minorHAnsi" w:eastAsiaTheme="minorEastAsia" w:hAnsiTheme="minorHAnsi"/>
              <w:noProof/>
              <w:sz w:val="22"/>
              <w:lang w:eastAsia="pt-BR"/>
            </w:rPr>
          </w:pPr>
          <w:hyperlink w:anchor="_Toc532385769" w:history="1">
            <w:r w:rsidRPr="00651A6F">
              <w:rPr>
                <w:rStyle w:val="Hyperlink"/>
                <w:rFonts w:cs="Arial"/>
                <w:noProof/>
              </w:rPr>
              <w:t>REFERÊNCIAS</w:t>
            </w:r>
            <w:r>
              <w:rPr>
                <w:noProof/>
                <w:webHidden/>
              </w:rPr>
              <w:tab/>
            </w:r>
            <w:r>
              <w:rPr>
                <w:noProof/>
                <w:webHidden/>
              </w:rPr>
              <w:fldChar w:fldCharType="begin"/>
            </w:r>
            <w:r>
              <w:rPr>
                <w:noProof/>
                <w:webHidden/>
              </w:rPr>
              <w:instrText xml:space="preserve"> PAGEREF _Toc532385769 \h </w:instrText>
            </w:r>
            <w:r>
              <w:rPr>
                <w:noProof/>
                <w:webHidden/>
              </w:rPr>
            </w:r>
            <w:r>
              <w:rPr>
                <w:noProof/>
                <w:webHidden/>
              </w:rPr>
              <w:fldChar w:fldCharType="separate"/>
            </w:r>
            <w:r>
              <w:rPr>
                <w:noProof/>
                <w:webHidden/>
              </w:rPr>
              <w:t>20</w:t>
            </w:r>
            <w:r>
              <w:rPr>
                <w:noProof/>
                <w:webHidden/>
              </w:rPr>
              <w:fldChar w:fldCharType="end"/>
            </w:r>
          </w:hyperlink>
        </w:p>
        <w:p w14:paraId="28960B49" w14:textId="02BCFCE7" w:rsidR="00D12B85" w:rsidRPr="008A5258" w:rsidRDefault="00213CD8" w:rsidP="00D87C67">
          <w:pPr>
            <w:rPr>
              <w:rFonts w:cs="Arial"/>
            </w:rPr>
          </w:pPr>
          <w:r w:rsidRPr="008A5258">
            <w:rPr>
              <w:rFonts w:cs="Arial"/>
              <w:b/>
              <w:bCs/>
            </w:rPr>
            <w:fldChar w:fldCharType="end"/>
          </w:r>
          <w:commentRangeEnd w:id="0"/>
          <w:r w:rsidR="00DA3147" w:rsidRPr="008A5258">
            <w:rPr>
              <w:rStyle w:val="Refdecomentrio"/>
              <w:rFonts w:cs="Arial"/>
            </w:rPr>
            <w:commentReference w:id="0"/>
          </w:r>
        </w:p>
      </w:sdtContent>
    </w:sdt>
    <w:p w14:paraId="1F3BB86D" w14:textId="77777777" w:rsidR="00D12B85" w:rsidRPr="008A5258" w:rsidRDefault="00D12B85" w:rsidP="00D87C67">
      <w:pPr>
        <w:pStyle w:val="SemEspaamento"/>
        <w:spacing w:line="360" w:lineRule="auto"/>
        <w:jc w:val="center"/>
        <w:rPr>
          <w:rFonts w:cs="Arial"/>
          <w:b/>
        </w:rPr>
      </w:pPr>
    </w:p>
    <w:p w14:paraId="511EFD52" w14:textId="77777777" w:rsidR="00D12B85" w:rsidRPr="008A5258" w:rsidRDefault="00D12B85" w:rsidP="00D87C67">
      <w:pPr>
        <w:pStyle w:val="SemEspaamento"/>
        <w:spacing w:line="360" w:lineRule="auto"/>
        <w:jc w:val="center"/>
        <w:rPr>
          <w:rFonts w:cs="Arial"/>
          <w:b/>
        </w:rPr>
      </w:pPr>
    </w:p>
    <w:p w14:paraId="2CE916D2" w14:textId="77777777" w:rsidR="00D12B85" w:rsidRPr="008A5258" w:rsidRDefault="00D12B85" w:rsidP="00D87C67">
      <w:pPr>
        <w:spacing w:before="0" w:after="200"/>
        <w:ind w:firstLine="0"/>
        <w:jc w:val="left"/>
        <w:rPr>
          <w:rFonts w:cs="Arial"/>
          <w:b/>
        </w:rPr>
      </w:pPr>
      <w:r w:rsidRPr="008A5258">
        <w:rPr>
          <w:rFonts w:cs="Arial"/>
          <w:b/>
        </w:rPr>
        <w:br w:type="page"/>
      </w:r>
    </w:p>
    <w:p w14:paraId="051D3C93" w14:textId="77777777" w:rsidR="00D12B85" w:rsidRPr="008A5258" w:rsidRDefault="00D12B85" w:rsidP="00D87C67">
      <w:pPr>
        <w:pStyle w:val="Ttulo1"/>
        <w:spacing w:line="360" w:lineRule="auto"/>
        <w:rPr>
          <w:rFonts w:cs="Arial"/>
        </w:rPr>
      </w:pPr>
      <w:bookmarkStart w:id="1" w:name="_Toc532385753"/>
      <w:commentRangeStart w:id="2"/>
      <w:r w:rsidRPr="008A5258">
        <w:rPr>
          <w:rFonts w:cs="Arial"/>
        </w:rPr>
        <w:lastRenderedPageBreak/>
        <w:t>INTRODUÇÃO</w:t>
      </w:r>
      <w:commentRangeEnd w:id="2"/>
      <w:r w:rsidR="00DA3147" w:rsidRPr="008A5258">
        <w:rPr>
          <w:rStyle w:val="Refdecomentrio"/>
          <w:rFonts w:cs="Arial"/>
          <w:sz w:val="24"/>
          <w:szCs w:val="28"/>
        </w:rPr>
        <w:commentReference w:id="2"/>
      </w:r>
      <w:bookmarkEnd w:id="1"/>
    </w:p>
    <w:p w14:paraId="4DA9956A" w14:textId="77777777" w:rsidR="000D1E0F" w:rsidRPr="008A5258" w:rsidRDefault="000D1E0F" w:rsidP="00D87C67">
      <w:pPr>
        <w:rPr>
          <w:rFonts w:cs="Arial"/>
          <w:color w:val="000000"/>
          <w:szCs w:val="24"/>
          <w:shd w:val="clear" w:color="auto" w:fill="FFFFFF"/>
        </w:rPr>
      </w:pPr>
      <w:r w:rsidRPr="008A5258">
        <w:rPr>
          <w:rFonts w:cs="Arial"/>
          <w:szCs w:val="24"/>
        </w:rPr>
        <w:t xml:space="preserve">Conforme </w:t>
      </w:r>
      <w:r w:rsidRPr="008A5258">
        <w:rPr>
          <w:rStyle w:val="nfase"/>
          <w:rFonts w:cs="Arial"/>
          <w:bCs/>
          <w:i w:val="0"/>
          <w:iCs w:val="0"/>
          <w:szCs w:val="24"/>
          <w:shd w:val="clear" w:color="auto" w:fill="FFFFFF"/>
        </w:rPr>
        <w:t>Lei</w:t>
      </w:r>
      <w:r w:rsidRPr="008A5258">
        <w:rPr>
          <w:rFonts w:cs="Arial"/>
          <w:szCs w:val="24"/>
          <w:shd w:val="clear" w:color="auto" w:fill="FFFFFF"/>
        </w:rPr>
        <w:t> nº 12.527/2011, que regulamenta o direito constitucional de </w:t>
      </w:r>
      <w:r w:rsidRPr="008A5258">
        <w:rPr>
          <w:rStyle w:val="nfase"/>
          <w:rFonts w:cs="Arial"/>
          <w:bCs/>
          <w:i w:val="0"/>
          <w:iCs w:val="0"/>
          <w:szCs w:val="24"/>
          <w:shd w:val="clear" w:color="auto" w:fill="FFFFFF"/>
        </w:rPr>
        <w:t>acesso</w:t>
      </w:r>
      <w:r w:rsidRPr="008A5258">
        <w:rPr>
          <w:rFonts w:cs="Arial"/>
          <w:szCs w:val="24"/>
          <w:shd w:val="clear" w:color="auto" w:fill="FFFFFF"/>
        </w:rPr>
        <w:t xml:space="preserve"> às informações públicas, O Portal da Transparência da Câmara Municipal de Rio Claro, disponibiliza </w:t>
      </w:r>
      <w:r w:rsidRPr="008A5258">
        <w:rPr>
          <w:rFonts w:cs="Arial"/>
          <w:color w:val="000000"/>
          <w:szCs w:val="24"/>
          <w:shd w:val="clear" w:color="auto" w:fill="FFFFFF"/>
        </w:rPr>
        <w:t>mecanismos que possibilitam, a qualquer pessoa, física ou jurídica, sem necessidade de apresentar motivo, o recebimento de informações públicas dos órgãos e entidades.</w:t>
      </w:r>
    </w:p>
    <w:p w14:paraId="7DD5DE51" w14:textId="77777777" w:rsidR="000D1E0F" w:rsidRPr="008A5258" w:rsidRDefault="000D1E0F" w:rsidP="00D87C67">
      <w:pPr>
        <w:rPr>
          <w:rFonts w:cs="Arial"/>
          <w:szCs w:val="24"/>
        </w:rPr>
      </w:pPr>
      <w:r w:rsidRPr="008A5258">
        <w:rPr>
          <w:rFonts w:cs="Arial"/>
          <w:color w:val="000000"/>
          <w:szCs w:val="24"/>
          <w:shd w:val="clear" w:color="auto" w:fill="FFFFFF"/>
        </w:rPr>
        <w:t xml:space="preserve">Porém, o usuário ao acessar o mesmo </w:t>
      </w:r>
      <w:r w:rsidRPr="008A5258">
        <w:rPr>
          <w:rFonts w:cs="Arial"/>
          <w:szCs w:val="24"/>
        </w:rPr>
        <w:t>e realizar o download de um arquivo com lançamentos detalhados das despesas de um período informado, recebe um arquivo com dados desorganizados e de difícil compreensão.</w:t>
      </w:r>
    </w:p>
    <w:p w14:paraId="2C6F0982" w14:textId="77777777" w:rsidR="00A43D89" w:rsidRDefault="000D1E0F" w:rsidP="00A43D89">
      <w:pPr>
        <w:rPr>
          <w:rFonts w:cs="Arial"/>
          <w:szCs w:val="24"/>
        </w:rPr>
      </w:pPr>
      <w:r w:rsidRPr="008A5258">
        <w:rPr>
          <w:rFonts w:cs="Arial"/>
          <w:szCs w:val="24"/>
        </w:rPr>
        <w:t>O programa desenvolvido em Linguagem C pelo curso de Sistemas de Informação visa trazer facilidade na interpretação, avaliação e conclusão.</w:t>
      </w:r>
    </w:p>
    <w:p w14:paraId="4797E899" w14:textId="77777777" w:rsidR="00A43D89" w:rsidRDefault="0052643E" w:rsidP="00A43D89">
      <w:pPr>
        <w:rPr>
          <w:rFonts w:cs="Arial"/>
          <w:color w:val="000000"/>
          <w:szCs w:val="24"/>
        </w:rPr>
      </w:pPr>
      <w:r w:rsidRPr="008A5258">
        <w:rPr>
          <w:rFonts w:cs="Arial"/>
          <w:szCs w:val="24"/>
        </w:rPr>
        <w:t>Para isso foi desenvolvido</w:t>
      </w:r>
      <w:r w:rsidR="000D1E0F" w:rsidRPr="008A5258">
        <w:rPr>
          <w:rFonts w:cs="Arial"/>
          <w:szCs w:val="24"/>
        </w:rPr>
        <w:t xml:space="preserve"> um sumarizador para</w:t>
      </w:r>
      <w:r w:rsidR="000D1E0F" w:rsidRPr="008A5258">
        <w:rPr>
          <w:rFonts w:cs="Arial"/>
          <w:color w:val="000000"/>
          <w:szCs w:val="24"/>
        </w:rPr>
        <w:t>:</w:t>
      </w:r>
    </w:p>
    <w:p w14:paraId="3AF9F67E" w14:textId="77777777" w:rsidR="00A43D89" w:rsidRPr="00A43D89" w:rsidRDefault="000D1E0F" w:rsidP="00A43D89">
      <w:pPr>
        <w:pStyle w:val="PargrafodaLista"/>
        <w:numPr>
          <w:ilvl w:val="0"/>
          <w:numId w:val="8"/>
        </w:numPr>
        <w:rPr>
          <w:rFonts w:cs="Arial"/>
          <w:color w:val="000000"/>
          <w:szCs w:val="24"/>
        </w:rPr>
      </w:pPr>
      <w:r w:rsidRPr="00A43D89">
        <w:rPr>
          <w:rFonts w:cs="Arial"/>
          <w:color w:val="000000"/>
          <w:szCs w:val="24"/>
        </w:rPr>
        <w:t>Calcular a média geral do Valor Empenhado;</w:t>
      </w:r>
    </w:p>
    <w:p w14:paraId="05AF51DD" w14:textId="77777777" w:rsidR="00A43D89" w:rsidRPr="00A43D89" w:rsidRDefault="000D1E0F" w:rsidP="00A43D89">
      <w:pPr>
        <w:pStyle w:val="PargrafodaLista"/>
        <w:numPr>
          <w:ilvl w:val="0"/>
          <w:numId w:val="8"/>
        </w:numPr>
        <w:rPr>
          <w:rFonts w:cs="Arial"/>
          <w:color w:val="000000"/>
          <w:szCs w:val="24"/>
        </w:rPr>
      </w:pPr>
      <w:r w:rsidRPr="00A43D89">
        <w:rPr>
          <w:rFonts w:cs="Arial"/>
          <w:color w:val="000000"/>
          <w:szCs w:val="24"/>
        </w:rPr>
        <w:t>Calcular a média geral do Valor Pago;</w:t>
      </w:r>
    </w:p>
    <w:p w14:paraId="2C91772C" w14:textId="77777777" w:rsidR="00A43D89" w:rsidRPr="00A43D89" w:rsidRDefault="000D1E0F" w:rsidP="00A43D89">
      <w:pPr>
        <w:pStyle w:val="PargrafodaLista"/>
        <w:numPr>
          <w:ilvl w:val="0"/>
          <w:numId w:val="8"/>
        </w:numPr>
        <w:rPr>
          <w:rFonts w:cs="Arial"/>
          <w:color w:val="000000"/>
          <w:szCs w:val="24"/>
        </w:rPr>
      </w:pPr>
      <w:r w:rsidRPr="00A43D89">
        <w:rPr>
          <w:rFonts w:cs="Arial"/>
          <w:color w:val="000000"/>
          <w:szCs w:val="24"/>
        </w:rPr>
        <w:t>Calcular a média geral do Valor Líquido; e</w:t>
      </w:r>
    </w:p>
    <w:p w14:paraId="03246D69" w14:textId="1D7F028C" w:rsidR="000D1E0F" w:rsidRPr="00A43D89" w:rsidRDefault="000D1E0F" w:rsidP="00A43D89">
      <w:pPr>
        <w:pStyle w:val="PargrafodaLista"/>
        <w:numPr>
          <w:ilvl w:val="0"/>
          <w:numId w:val="8"/>
        </w:numPr>
        <w:rPr>
          <w:rFonts w:cs="Arial"/>
          <w:szCs w:val="24"/>
        </w:rPr>
      </w:pPr>
      <w:r w:rsidRPr="00A43D89">
        <w:rPr>
          <w:rFonts w:cs="Arial"/>
          <w:color w:val="000000"/>
          <w:szCs w:val="24"/>
        </w:rPr>
        <w:t>Calcular a média agrupada por item de serviço.</w:t>
      </w:r>
    </w:p>
    <w:p w14:paraId="278608D9" w14:textId="77777777" w:rsidR="00EF7747" w:rsidRPr="008A5258" w:rsidRDefault="00EF7747" w:rsidP="00D87C67">
      <w:pPr>
        <w:rPr>
          <w:rFonts w:cs="Arial"/>
          <w:szCs w:val="24"/>
        </w:rPr>
      </w:pPr>
    </w:p>
    <w:p w14:paraId="5C0E2D0C" w14:textId="77777777" w:rsidR="00D12B85" w:rsidRPr="008A5258" w:rsidRDefault="00D12B85" w:rsidP="00D87C67">
      <w:pPr>
        <w:ind w:firstLine="0"/>
        <w:rPr>
          <w:rFonts w:cs="Arial"/>
        </w:rPr>
      </w:pPr>
    </w:p>
    <w:p w14:paraId="26E30964" w14:textId="77777777" w:rsidR="00D12B85" w:rsidRPr="008A5258" w:rsidRDefault="00D12B85" w:rsidP="00D87C67">
      <w:pPr>
        <w:rPr>
          <w:rFonts w:cs="Arial"/>
        </w:rPr>
      </w:pPr>
    </w:p>
    <w:p w14:paraId="6EEC079C" w14:textId="77777777" w:rsidR="00D12B85" w:rsidRPr="008A5258" w:rsidRDefault="00D12B85" w:rsidP="00D87C67">
      <w:pPr>
        <w:rPr>
          <w:rFonts w:cs="Arial"/>
        </w:rPr>
      </w:pPr>
    </w:p>
    <w:p w14:paraId="6FECD40B" w14:textId="77777777" w:rsidR="00D12B85" w:rsidRPr="008A5258" w:rsidRDefault="00D12B85" w:rsidP="00D87C67">
      <w:pPr>
        <w:spacing w:before="0" w:after="200"/>
        <w:ind w:firstLine="0"/>
        <w:jc w:val="left"/>
        <w:rPr>
          <w:rFonts w:cs="Arial"/>
          <w:b/>
        </w:rPr>
      </w:pPr>
      <w:r w:rsidRPr="008A5258">
        <w:rPr>
          <w:rFonts w:cs="Arial"/>
          <w:b/>
        </w:rPr>
        <w:br w:type="page"/>
      </w:r>
    </w:p>
    <w:p w14:paraId="6B8FAB3F" w14:textId="25C9D226" w:rsidR="0004705E" w:rsidRPr="008A5258" w:rsidRDefault="0004705E" w:rsidP="00D87C67">
      <w:pPr>
        <w:pStyle w:val="Ttulo1"/>
        <w:numPr>
          <w:ilvl w:val="0"/>
          <w:numId w:val="7"/>
        </w:numPr>
        <w:spacing w:line="360" w:lineRule="auto"/>
        <w:rPr>
          <w:rFonts w:cs="Arial"/>
        </w:rPr>
      </w:pPr>
      <w:bookmarkStart w:id="3" w:name="_Toc532385754"/>
      <w:r w:rsidRPr="008A5258">
        <w:rPr>
          <w:rFonts w:cs="Arial"/>
        </w:rPr>
        <w:lastRenderedPageBreak/>
        <w:t>DESENVOLVIMENTO</w:t>
      </w:r>
      <w:bookmarkEnd w:id="3"/>
    </w:p>
    <w:p w14:paraId="01A97678" w14:textId="77777777" w:rsidR="0004705E" w:rsidRPr="008A5258" w:rsidRDefault="0004705E" w:rsidP="00D87C67">
      <w:pPr>
        <w:rPr>
          <w:rFonts w:cs="Arial"/>
          <w:szCs w:val="24"/>
        </w:rPr>
      </w:pPr>
      <w:r w:rsidRPr="008A5258">
        <w:rPr>
          <w:rFonts w:cs="Arial"/>
          <w:szCs w:val="24"/>
        </w:rPr>
        <w:t>A atividade foi desenvolvida utilizando-se a linguagem de programação C, e baseando-se nos moldes de uma Webquest, (atividade investigativa onde as informações com as quais os alunos interagem provêm da internet). Para controle de versão de arquivos do código utilizamos o sistema GitHub.</w:t>
      </w:r>
    </w:p>
    <w:p w14:paraId="5D328055" w14:textId="77777777" w:rsidR="0004705E" w:rsidRPr="008A5258" w:rsidRDefault="00524BB1" w:rsidP="00D87C67">
      <w:pPr>
        <w:rPr>
          <w:rFonts w:cs="Arial"/>
        </w:rPr>
      </w:pPr>
      <w:r w:rsidRPr="008A5258">
        <w:rPr>
          <w:rFonts w:cs="Arial"/>
        </w:rPr>
        <w:t xml:space="preserve">Para a organização e desenvolvimento da atividade foi utilizado o método Kanban, que é um sistema de gerenciamento de tarefas que mostra em um quadro o fluxo de trabalho onde é possível visualizar quais tarefas estão em desenvolvimento (doing), quais já foram finalizadas (done) e as que ainda </w:t>
      </w:r>
      <w:r w:rsidR="00716090" w:rsidRPr="008A5258">
        <w:rPr>
          <w:rFonts w:cs="Arial"/>
        </w:rPr>
        <w:t>não</w:t>
      </w:r>
      <w:r w:rsidRPr="008A5258">
        <w:rPr>
          <w:rFonts w:cs="Arial"/>
        </w:rPr>
        <w:t xml:space="preserve"> foram realizadas (to do). O método foi adaptado ao “Issues”</w:t>
      </w:r>
      <w:r w:rsidR="00716090" w:rsidRPr="008A5258">
        <w:rPr>
          <w:rFonts w:cs="Arial"/>
        </w:rPr>
        <w:t xml:space="preserve"> no GitHub, onde é possível realizar o controle das tarefas estipuladas pelo grupo:</w:t>
      </w:r>
    </w:p>
    <w:p w14:paraId="75721332" w14:textId="77777777" w:rsidR="00716090" w:rsidRPr="008A5258" w:rsidRDefault="00716090" w:rsidP="00D87C67">
      <w:pPr>
        <w:jc w:val="center"/>
        <w:rPr>
          <w:rFonts w:cs="Arial"/>
        </w:rPr>
      </w:pPr>
      <w:r w:rsidRPr="008A5258">
        <w:rPr>
          <w:rFonts w:cs="Arial"/>
          <w:noProof/>
        </w:rPr>
        <w:drawing>
          <wp:inline distT="0" distB="0" distL="0" distR="0" wp14:anchorId="355FC9BF" wp14:editId="36CB839F">
            <wp:extent cx="5760085" cy="3542665"/>
            <wp:effectExtent l="19050" t="1905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42665"/>
                    </a:xfrm>
                    <a:prstGeom prst="rect">
                      <a:avLst/>
                    </a:prstGeom>
                    <a:ln>
                      <a:solidFill>
                        <a:schemeClr val="tx1"/>
                      </a:solidFill>
                    </a:ln>
                  </pic:spPr>
                </pic:pic>
              </a:graphicData>
            </a:graphic>
          </wp:inline>
        </w:drawing>
      </w:r>
    </w:p>
    <w:p w14:paraId="3457540F" w14:textId="77777777" w:rsidR="00716090" w:rsidRPr="00754265" w:rsidRDefault="00716090" w:rsidP="00D87C67">
      <w:pPr>
        <w:rPr>
          <w:rFonts w:cs="Arial"/>
          <w:sz w:val="20"/>
        </w:rPr>
      </w:pPr>
      <w:r w:rsidRPr="00754265">
        <w:rPr>
          <w:rFonts w:cs="Arial"/>
          <w:sz w:val="20"/>
        </w:rPr>
        <w:t>Figura 1: Issues - Lista de status das tarefas.</w:t>
      </w:r>
    </w:p>
    <w:p w14:paraId="154096B3" w14:textId="77777777" w:rsidR="00716090" w:rsidRDefault="00716090" w:rsidP="00D87C67">
      <w:pPr>
        <w:pStyle w:val="Ttulo2"/>
        <w:spacing w:line="360" w:lineRule="auto"/>
        <w:rPr>
          <w:rFonts w:cs="Arial"/>
        </w:rPr>
      </w:pPr>
      <w:bookmarkStart w:id="4" w:name="_Toc532385755"/>
      <w:r w:rsidRPr="008A5258">
        <w:rPr>
          <w:rFonts w:cs="Arial"/>
        </w:rPr>
        <w:t>1.</w:t>
      </w:r>
      <w:r w:rsidR="00F331DF">
        <w:rPr>
          <w:rFonts w:cs="Arial"/>
        </w:rPr>
        <w:t>1</w:t>
      </w:r>
      <w:r w:rsidRPr="008A5258">
        <w:rPr>
          <w:rFonts w:cs="Arial"/>
        </w:rPr>
        <w:t xml:space="preserve"> Coleta do arquivo xls gerado no site</w:t>
      </w:r>
      <w:bookmarkEnd w:id="4"/>
    </w:p>
    <w:p w14:paraId="69E1FCEF" w14:textId="3D3DB6A8" w:rsidR="008A5258" w:rsidRDefault="008A5258" w:rsidP="00D87C67">
      <w:r>
        <w:t xml:space="preserve">Para o início do projeto primeiramente </w:t>
      </w:r>
      <w:r w:rsidR="00F55B38">
        <w:t>foi</w:t>
      </w:r>
      <w:r>
        <w:t xml:space="preserve"> necessário realizar a coleta do arquivo que é gerado no site da transparência, o site apresenta quatro possíveis formatos para o download, para o projeto foi escolhido o formato xls.</w:t>
      </w:r>
    </w:p>
    <w:p w14:paraId="1DB14799" w14:textId="1AA4FCD1" w:rsidR="008A5258" w:rsidRDefault="008A5258" w:rsidP="00D87C67">
      <w:pPr>
        <w:rPr>
          <w:rFonts w:cs="Arial"/>
          <w:color w:val="000000"/>
          <w:szCs w:val="24"/>
        </w:rPr>
      </w:pPr>
      <w:r>
        <w:lastRenderedPageBreak/>
        <w:t xml:space="preserve">Ao analisar o arquivo gerado o grupo notou que </w:t>
      </w:r>
      <w:r w:rsidR="00E42583">
        <w:t>era</w:t>
      </w:r>
      <w:r>
        <w:t xml:space="preserve"> necessário o desenvolvimento de rotinas dentro do código para separar as informações importantes que seriam utilizadas posteriormente para outras rotinas principais</w:t>
      </w:r>
      <w:r w:rsidR="00754265">
        <w:t xml:space="preserve"> do código</w:t>
      </w:r>
      <w:r>
        <w:t xml:space="preserve"> que são: o </w:t>
      </w:r>
      <w:r w:rsidR="00754265">
        <w:t>cálculo</w:t>
      </w:r>
      <w:r>
        <w:t xml:space="preserve"> das médias</w:t>
      </w:r>
      <w:r w:rsidR="00754265">
        <w:t xml:space="preserve"> (v</w:t>
      </w:r>
      <w:r w:rsidR="00754265" w:rsidRPr="008A5258">
        <w:rPr>
          <w:rFonts w:cs="Arial"/>
          <w:color w:val="000000"/>
          <w:szCs w:val="24"/>
        </w:rPr>
        <w:t xml:space="preserve">alor </w:t>
      </w:r>
      <w:r w:rsidR="00754265">
        <w:rPr>
          <w:rFonts w:cs="Arial"/>
          <w:color w:val="000000"/>
          <w:szCs w:val="24"/>
        </w:rPr>
        <w:t>e</w:t>
      </w:r>
      <w:r w:rsidR="00754265" w:rsidRPr="008A5258">
        <w:rPr>
          <w:rFonts w:cs="Arial"/>
          <w:color w:val="000000"/>
          <w:szCs w:val="24"/>
        </w:rPr>
        <w:t>mpenhado;</w:t>
      </w:r>
      <w:r w:rsidR="00754265">
        <w:rPr>
          <w:rFonts w:cs="Arial"/>
          <w:color w:val="000000"/>
          <w:szCs w:val="24"/>
        </w:rPr>
        <w:t xml:space="preserve"> v</w:t>
      </w:r>
      <w:r w:rsidR="00754265" w:rsidRPr="008A5258">
        <w:rPr>
          <w:rFonts w:cs="Arial"/>
          <w:color w:val="000000"/>
          <w:szCs w:val="24"/>
        </w:rPr>
        <w:t>alor</w:t>
      </w:r>
      <w:r w:rsidR="00754265">
        <w:rPr>
          <w:rFonts w:cs="Arial"/>
          <w:color w:val="000000"/>
          <w:szCs w:val="24"/>
        </w:rPr>
        <w:t xml:space="preserve"> p</w:t>
      </w:r>
      <w:r w:rsidR="00754265" w:rsidRPr="008A5258">
        <w:rPr>
          <w:rFonts w:cs="Arial"/>
          <w:color w:val="000000"/>
          <w:szCs w:val="24"/>
        </w:rPr>
        <w:t>ago</w:t>
      </w:r>
      <w:r w:rsidR="00754265">
        <w:rPr>
          <w:rFonts w:cs="Arial"/>
          <w:color w:val="000000"/>
          <w:szCs w:val="24"/>
        </w:rPr>
        <w:t>; v</w:t>
      </w:r>
      <w:r w:rsidR="00754265" w:rsidRPr="008A5258">
        <w:rPr>
          <w:rFonts w:cs="Arial"/>
          <w:color w:val="000000"/>
          <w:szCs w:val="24"/>
        </w:rPr>
        <w:t xml:space="preserve">alor </w:t>
      </w:r>
      <w:r w:rsidR="00754265">
        <w:rPr>
          <w:rFonts w:cs="Arial"/>
          <w:color w:val="000000"/>
          <w:szCs w:val="24"/>
        </w:rPr>
        <w:t>l</w:t>
      </w:r>
      <w:r w:rsidR="00754265" w:rsidRPr="008A5258">
        <w:rPr>
          <w:rFonts w:cs="Arial"/>
          <w:color w:val="000000"/>
          <w:szCs w:val="24"/>
        </w:rPr>
        <w:t>íquido e</w:t>
      </w:r>
      <w:r w:rsidR="00754265">
        <w:rPr>
          <w:rFonts w:cs="Arial"/>
          <w:color w:val="000000"/>
          <w:szCs w:val="24"/>
        </w:rPr>
        <w:t xml:space="preserve"> m</w:t>
      </w:r>
      <w:r w:rsidR="00754265" w:rsidRPr="008A5258">
        <w:rPr>
          <w:rFonts w:cs="Arial"/>
          <w:color w:val="000000"/>
          <w:szCs w:val="24"/>
        </w:rPr>
        <w:t>édia agrupada por item de serviço</w:t>
      </w:r>
      <w:r w:rsidR="00754265">
        <w:rPr>
          <w:rFonts w:cs="Arial"/>
          <w:color w:val="000000"/>
          <w:szCs w:val="24"/>
        </w:rPr>
        <w:t>). Abaixo temos uma visualização do arquivo que é gerado em xls:</w:t>
      </w:r>
    </w:p>
    <w:p w14:paraId="35148C34" w14:textId="77777777" w:rsidR="00754265" w:rsidRDefault="00754265" w:rsidP="00D87C67">
      <w:pPr>
        <w:rPr>
          <w:rFonts w:cs="Arial"/>
          <w:color w:val="000000"/>
          <w:szCs w:val="24"/>
        </w:rPr>
      </w:pPr>
      <w:r>
        <w:rPr>
          <w:noProof/>
        </w:rPr>
        <w:drawing>
          <wp:inline distT="0" distB="0" distL="0" distR="0" wp14:anchorId="5E8C9F6F" wp14:editId="53CD43CF">
            <wp:extent cx="5760085" cy="2626360"/>
            <wp:effectExtent l="19050" t="1905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626360"/>
                    </a:xfrm>
                    <a:prstGeom prst="rect">
                      <a:avLst/>
                    </a:prstGeom>
                    <a:ln>
                      <a:solidFill>
                        <a:schemeClr val="tx1"/>
                      </a:solidFill>
                    </a:ln>
                  </pic:spPr>
                </pic:pic>
              </a:graphicData>
            </a:graphic>
          </wp:inline>
        </w:drawing>
      </w:r>
    </w:p>
    <w:p w14:paraId="705375A3" w14:textId="77777777" w:rsidR="00754265" w:rsidRPr="00754265" w:rsidRDefault="00754265" w:rsidP="00D87C67">
      <w:pPr>
        <w:rPr>
          <w:rFonts w:cs="Arial"/>
          <w:color w:val="000000"/>
          <w:sz w:val="20"/>
          <w:szCs w:val="24"/>
        </w:rPr>
      </w:pPr>
      <w:r w:rsidRPr="00754265">
        <w:rPr>
          <w:rFonts w:cs="Arial"/>
          <w:color w:val="000000"/>
          <w:sz w:val="20"/>
          <w:szCs w:val="24"/>
        </w:rPr>
        <w:t>Figura 2: Arquivo gerado no site da transparência no formato xls.</w:t>
      </w:r>
    </w:p>
    <w:p w14:paraId="4CD4EABF" w14:textId="77777777" w:rsidR="00754265" w:rsidRDefault="00CC2A72" w:rsidP="00D87C67">
      <w:r>
        <w:t>O grupo concluiu os seguintes aspectos relevantes do formato do arquivo baixado</w:t>
      </w:r>
      <w:r w:rsidR="00754265">
        <w:t>:</w:t>
      </w:r>
    </w:p>
    <w:p w14:paraId="1F3E7708" w14:textId="77777777" w:rsidR="00754265" w:rsidRPr="00754265" w:rsidRDefault="00754265" w:rsidP="00D87C67">
      <w:pPr>
        <w:pStyle w:val="PargrafodaLista"/>
        <w:numPr>
          <w:ilvl w:val="0"/>
          <w:numId w:val="2"/>
        </w:numPr>
        <w:rPr>
          <w:rFonts w:cs="Arial"/>
        </w:rPr>
      </w:pPr>
      <w:r>
        <w:t>Os valores para os cálculos das médias estão sempre no final de cada linha. Exceto algumas poucas linhas que terminam com caracteres, mas em sua maioria seguem este padrão</w:t>
      </w:r>
      <w:r w:rsidR="00CC2A72">
        <w:t>;</w:t>
      </w:r>
    </w:p>
    <w:p w14:paraId="3A6938FC" w14:textId="77777777" w:rsidR="00DA3147" w:rsidRDefault="00754265" w:rsidP="00D87C67">
      <w:pPr>
        <w:pStyle w:val="PargrafodaLista"/>
        <w:numPr>
          <w:ilvl w:val="0"/>
          <w:numId w:val="2"/>
        </w:numPr>
        <w:rPr>
          <w:rFonts w:cs="Arial"/>
        </w:rPr>
      </w:pPr>
      <w:r>
        <w:rPr>
          <w:rFonts w:cs="Arial"/>
        </w:rPr>
        <w:t xml:space="preserve">O arquivo gerado não vem com </w:t>
      </w:r>
      <w:r w:rsidR="00CC2A72">
        <w:rPr>
          <w:rFonts w:cs="Arial"/>
        </w:rPr>
        <w:t>as informações organizadas por células, as informações de cada linha estão contidas todas juntas dentro de uma única célula;</w:t>
      </w:r>
    </w:p>
    <w:p w14:paraId="71BBF588" w14:textId="77777777" w:rsidR="00CC2A72" w:rsidRDefault="00CC2A72" w:rsidP="00D87C67">
      <w:pPr>
        <w:pStyle w:val="PargrafodaLista"/>
        <w:numPr>
          <w:ilvl w:val="0"/>
          <w:numId w:val="2"/>
        </w:numPr>
        <w:rPr>
          <w:rFonts w:cs="Arial"/>
        </w:rPr>
      </w:pPr>
      <w:r>
        <w:rPr>
          <w:rFonts w:cs="Arial"/>
        </w:rPr>
        <w:t>Há um padrão no início de cada linha</w:t>
      </w:r>
      <w:r w:rsidR="00423977">
        <w:rPr>
          <w:rFonts w:cs="Arial"/>
        </w:rPr>
        <w:t xml:space="preserve"> (sequência numérica e data)</w:t>
      </w:r>
      <w:r>
        <w:rPr>
          <w:rFonts w:cs="Arial"/>
        </w:rPr>
        <w:t>;</w:t>
      </w:r>
    </w:p>
    <w:p w14:paraId="52C76861" w14:textId="77777777" w:rsidR="00423977" w:rsidRDefault="00423977" w:rsidP="00D87C67">
      <w:pPr>
        <w:pStyle w:val="PargrafodaLista"/>
        <w:numPr>
          <w:ilvl w:val="0"/>
          <w:numId w:val="2"/>
        </w:numPr>
        <w:rPr>
          <w:rFonts w:cs="Arial"/>
        </w:rPr>
      </w:pPr>
      <w:r>
        <w:rPr>
          <w:rFonts w:cs="Arial"/>
        </w:rPr>
        <w:t>Há palavras que são dispensáveis para a execução do programa (Ex; “SECRETARIA DA CAMARA”);</w:t>
      </w:r>
    </w:p>
    <w:p w14:paraId="46FC2263" w14:textId="77777777" w:rsidR="00423977" w:rsidRPr="00423977" w:rsidRDefault="00423977" w:rsidP="00D87C67">
      <w:pPr>
        <w:rPr>
          <w:rFonts w:cs="Arial"/>
        </w:rPr>
      </w:pPr>
      <w:r>
        <w:rPr>
          <w:rFonts w:cs="Arial"/>
        </w:rPr>
        <w:t>Após esta análise, foi possível verificar quais seriam os primeiros códigos a serem desenvolvidos pelo grupo.</w:t>
      </w:r>
    </w:p>
    <w:p w14:paraId="33C78D8A" w14:textId="0BEC8A07" w:rsidR="00F55B38" w:rsidRDefault="00F331DF" w:rsidP="00D87C67">
      <w:pPr>
        <w:pStyle w:val="Ttulo2"/>
        <w:spacing w:line="360" w:lineRule="auto"/>
      </w:pPr>
      <w:bookmarkStart w:id="5" w:name="_Toc532385756"/>
      <w:r w:rsidRPr="00E71A16">
        <w:rPr>
          <w:rStyle w:val="js-issue-title"/>
        </w:rPr>
        <w:lastRenderedPageBreak/>
        <w:t xml:space="preserve">1.2 </w:t>
      </w:r>
      <w:r w:rsidR="00423977" w:rsidRPr="00E71A16">
        <w:rPr>
          <w:rStyle w:val="js-issue-title"/>
        </w:rPr>
        <w:t>Leit</w:t>
      </w:r>
      <w:r w:rsidR="00F55B38">
        <w:rPr>
          <w:rStyle w:val="js-issue-title"/>
        </w:rPr>
        <w:t>u</w:t>
      </w:r>
      <w:r w:rsidR="00F55B38">
        <w:t>ra dos dados do arquivo e armazenamento em memória</w:t>
      </w:r>
      <w:bookmarkEnd w:id="5"/>
    </w:p>
    <w:p w14:paraId="098DB5D0" w14:textId="52638050" w:rsidR="00F55B38" w:rsidRDefault="00F55B38" w:rsidP="00D87C67">
      <w:pPr>
        <w:spacing w:before="113" w:after="227"/>
        <w:ind w:firstLine="850"/>
      </w:pPr>
      <w:r>
        <w:t>Num primeiro momento, foi realizada a implementação de uma forma de leitura do arquivo, onde, todo o conteúdo existente no mesmo, fosse transportado para memória, para o trabalho da coleta de tratamento das informações necessárias.</w:t>
      </w:r>
    </w:p>
    <w:p w14:paraId="5294DBF8" w14:textId="4E3E504F" w:rsidR="00F55B38" w:rsidRPr="00F55B38" w:rsidRDefault="00F55B38" w:rsidP="00D87C67">
      <w:pPr>
        <w:spacing w:before="113" w:after="227"/>
        <w:ind w:firstLine="850"/>
      </w:pPr>
      <w:r>
        <w:t>Para tal, construímos no código “</w:t>
      </w:r>
      <w:r w:rsidRPr="00F55B38">
        <w:rPr>
          <w:i/>
        </w:rPr>
        <w:t>main</w:t>
      </w:r>
      <w:r>
        <w:t>”, um bloco de código, onde com uso das funções internas da própria linguagem C (</w:t>
      </w:r>
      <w:r w:rsidRPr="00F55B38">
        <w:rPr>
          <w:i/>
        </w:rPr>
        <w:t>fopen, fgets</w:t>
      </w:r>
      <w:r>
        <w:t xml:space="preserve">, etc), onde a cada linha lida do arquivo, os dados são armazenados em uma estrutura temporária (um vetor de </w:t>
      </w:r>
      <w:r w:rsidRPr="00F55B38">
        <w:rPr>
          <w:i/>
        </w:rPr>
        <w:t>strings</w:t>
      </w:r>
      <w:r>
        <w:t xml:space="preserve">, no código chamado de </w:t>
      </w:r>
      <w:r>
        <w:rPr>
          <w:b/>
          <w:bCs/>
          <w:i/>
          <w:iCs/>
        </w:rPr>
        <w:t>buffer</w:t>
      </w:r>
      <w:r>
        <w:t xml:space="preserve">), e posteriormente armazenado em uma matriz de </w:t>
      </w:r>
      <w:r w:rsidRPr="00F55B38">
        <w:rPr>
          <w:i/>
        </w:rPr>
        <w:t>strings</w:t>
      </w:r>
      <w:r>
        <w:t xml:space="preserve"> (um ponteiro de </w:t>
      </w:r>
      <w:r w:rsidRPr="00F55B38">
        <w:rPr>
          <w:i/>
        </w:rPr>
        <w:t>strings</w:t>
      </w:r>
      <w:r>
        <w:t xml:space="preserve">, no código chamado de </w:t>
      </w:r>
      <w:r>
        <w:rPr>
          <w:b/>
          <w:bCs/>
          <w:i/>
          <w:iCs/>
        </w:rPr>
        <w:t>read_data</w:t>
      </w:r>
      <w:r>
        <w:t>). E assim, já teríamos cada linha do arquivo armazenada na memória (durante o tempo que o programa estive em execução) para trabalhar no tratamento e construção dos dados necessários.</w:t>
      </w:r>
    </w:p>
    <w:p w14:paraId="51BFFEF0" w14:textId="02632764" w:rsidR="00423977" w:rsidRPr="00E71A16" w:rsidRDefault="00E71A16" w:rsidP="00D87C67">
      <w:pPr>
        <w:pStyle w:val="Ttulo2"/>
        <w:spacing w:line="360" w:lineRule="auto"/>
        <w:rPr>
          <w:rStyle w:val="js-issue-title"/>
        </w:rPr>
      </w:pPr>
      <w:bookmarkStart w:id="6" w:name="_Toc532385757"/>
      <w:r w:rsidRPr="00E71A16">
        <w:rPr>
          <w:rStyle w:val="js-issue-title"/>
        </w:rPr>
        <w:t>1.3 Criar rotinas para filtrar uma linha fixa</w:t>
      </w:r>
      <w:bookmarkEnd w:id="6"/>
    </w:p>
    <w:p w14:paraId="29777AFA" w14:textId="0EC99E8B" w:rsidR="00E71A16" w:rsidRDefault="00773133" w:rsidP="00D87C67">
      <w:r>
        <w:t xml:space="preserve">Como no arquivo gerado as informações não vêm divididas por células, </w:t>
      </w:r>
      <w:r w:rsidR="00E42583">
        <w:t>foi necessário</w:t>
      </w:r>
      <w:r>
        <w:t xml:space="preserve"> encontrar outra forma para </w:t>
      </w:r>
      <w:r w:rsidR="00E42583">
        <w:t>localizar</w:t>
      </w:r>
      <w:r>
        <w:t xml:space="preserve"> e armazenar em cada linha os dados relevantes. </w:t>
      </w:r>
    </w:p>
    <w:p w14:paraId="31B5B5E6" w14:textId="77777777" w:rsidR="00B8561C" w:rsidRDefault="00773133" w:rsidP="00D87C67">
      <w:r>
        <w:t xml:space="preserve">Notou-se </w:t>
      </w:r>
      <w:r w:rsidR="00505E38">
        <w:t xml:space="preserve">que </w:t>
      </w:r>
      <w:r>
        <w:t>a</w:t>
      </w:r>
      <w:r w:rsidR="00505E38">
        <w:t xml:space="preserve">s informações eram separadas por espaços, </w:t>
      </w:r>
      <w:r w:rsidR="00E71A16">
        <w:t xml:space="preserve">a partir </w:t>
      </w:r>
      <w:r w:rsidR="00505E38">
        <w:t>dest</w:t>
      </w:r>
      <w:r w:rsidR="00E71A16">
        <w:t>e padrão, para a leitura e armazenamento dos valores para o cálculo das medias</w:t>
      </w:r>
      <w:r w:rsidR="00DD1181">
        <w:t>,</w:t>
      </w:r>
      <w:r w:rsidR="00E71A16">
        <w:t xml:space="preserve"> foi utilizado </w:t>
      </w:r>
      <w:r w:rsidR="00505E38">
        <w:t>a função “</w:t>
      </w:r>
      <w:r w:rsidR="00505E38" w:rsidRPr="00DD1181">
        <w:rPr>
          <w:i/>
        </w:rPr>
        <w:t>strtok</w:t>
      </w:r>
      <w:r w:rsidR="00505E38">
        <w:t xml:space="preserve">” </w:t>
      </w:r>
      <w:r w:rsidR="00E71A16">
        <w:t xml:space="preserve">da qual é possível definir um delimitador para a separação de cada string. </w:t>
      </w:r>
    </w:p>
    <w:p w14:paraId="3BBA48D1" w14:textId="77777777" w:rsidR="00B8561C" w:rsidRDefault="00E71A16" w:rsidP="00D87C67">
      <w:r>
        <w:t xml:space="preserve">O espaço foi definido como delimitador do final de cada bloco de caracteres. Esta função devolve um ponteiro </w:t>
      </w:r>
      <w:r w:rsidR="00DD1181">
        <w:t xml:space="preserve">e a cada leitura de linha foi criado a rotina para </w:t>
      </w:r>
      <w:r w:rsidR="00B8561C">
        <w:t>armazenar</w:t>
      </w:r>
      <w:r w:rsidR="00DD1181">
        <w:t xml:space="preserve"> cada </w:t>
      </w:r>
      <w:r w:rsidR="00B8561C">
        <w:t xml:space="preserve">“bloco de caracteres” em uma variável, no total foram 3 variáveis. </w:t>
      </w:r>
    </w:p>
    <w:p w14:paraId="78F9F7DF" w14:textId="4166E692" w:rsidR="00773133" w:rsidRDefault="00B8561C" w:rsidP="00D87C67">
      <w:r>
        <w:t xml:space="preserve">Como os 3 números que precisamos para os cálculos da média estão sempre no final da linha, foi criada a rotina para o armazenamento em variáveis seguindo a posição </w:t>
      </w:r>
      <w:r w:rsidR="00E42583">
        <w:t>de</w:t>
      </w:r>
      <w:r>
        <w:t xml:space="preserve"> onde elas se encontram, ou seja, o tamanho total da linha subtraindo a quantidade de posição necessária para chegar no número.</w:t>
      </w:r>
    </w:p>
    <w:p w14:paraId="09CC68D6" w14:textId="77777777" w:rsidR="00CD6A6F" w:rsidRDefault="00B328EB" w:rsidP="00D87C67">
      <w:r>
        <w:lastRenderedPageBreak/>
        <w:t xml:space="preserve">Após conseguir ler e armazenar os 3 valores foi necessário </w:t>
      </w:r>
      <w:r w:rsidR="00E564D7">
        <w:t xml:space="preserve">transformar a </w:t>
      </w:r>
      <w:r w:rsidR="00E564D7" w:rsidRPr="00565B1C">
        <w:rPr>
          <w:i/>
        </w:rPr>
        <w:t>string</w:t>
      </w:r>
      <w:r w:rsidR="00E564D7">
        <w:t xml:space="preserve"> </w:t>
      </w:r>
      <w:r w:rsidR="00E27394" w:rsidRPr="00E27394">
        <w:rPr>
          <w:rStyle w:val="Refdenotaderodap"/>
        </w:rPr>
        <w:footnoteReference w:customMarkFollows="1" w:id="1"/>
        <w:sym w:font="Symbol" w:char="F031"/>
      </w:r>
      <w:r w:rsidR="00E564D7">
        <w:t xml:space="preserve">para um </w:t>
      </w:r>
      <w:r w:rsidR="00E564D7" w:rsidRPr="00565B1C">
        <w:rPr>
          <w:i/>
        </w:rPr>
        <w:t>double</w:t>
      </w:r>
      <w:r w:rsidR="00E27394" w:rsidRPr="00E27394">
        <w:rPr>
          <w:rStyle w:val="Refdenotaderodap"/>
        </w:rPr>
        <w:footnoteReference w:customMarkFollows="1" w:id="2"/>
        <w:sym w:font="Symbol" w:char="F032"/>
      </w:r>
      <w:r w:rsidR="00E564D7">
        <w:t>, ou seja, transformar o bloco de caracteres que filtramos num para um número real, para conseguirmos fazer as operações matemáticas.</w:t>
      </w:r>
    </w:p>
    <w:p w14:paraId="6C1763C4" w14:textId="00B5A0E8" w:rsidR="00B328EB" w:rsidRDefault="00CD6A6F" w:rsidP="00D87C67">
      <w:r>
        <w:t>Primeiramente</w:t>
      </w:r>
      <w:r w:rsidR="00E564D7">
        <w:t>, foi necessário retirar os pontos dos números e no lugar da vírgula substituir por ponto, pois no formato que o número vem o compilador não consegue realizar as contas.</w:t>
      </w:r>
      <w:r>
        <w:t xml:space="preserve"> Para fazer esta correção foi implementado dentro da função </w:t>
      </w:r>
      <w:r w:rsidRPr="00CD6A6F">
        <w:rPr>
          <w:b/>
          <w:i/>
        </w:rPr>
        <w:t>strtodouble</w:t>
      </w:r>
      <w:r>
        <w:t xml:space="preserve"> uma laço de repetição para ler todas as posição do </w:t>
      </w:r>
      <w:r w:rsidRPr="00CD6A6F">
        <w:rPr>
          <w:i/>
        </w:rPr>
        <w:t>array</w:t>
      </w:r>
      <w:r>
        <w:t xml:space="preserve"> dos caracteres encontrados na linha anteriormente, e, nas posições em que fossem igual a virgula, substituir por ponto, e onde tivesse ponto, substituísse pelo próximo caractere da sequência do </w:t>
      </w:r>
      <w:r w:rsidRPr="00CD6A6F">
        <w:rPr>
          <w:i/>
        </w:rPr>
        <w:t>array</w:t>
      </w:r>
      <w:r>
        <w:rPr>
          <w:i/>
        </w:rPr>
        <w:t>,</w:t>
      </w:r>
      <w:r>
        <w:t xml:space="preserve"> e após essas conversões, é chamado o retorno com a função </w:t>
      </w:r>
      <w:r w:rsidRPr="00CD6A6F">
        <w:rPr>
          <w:b/>
          <w:i/>
        </w:rPr>
        <w:t>atof</w:t>
      </w:r>
      <w:r>
        <w:t xml:space="preserve"> para transformar a </w:t>
      </w:r>
      <w:r w:rsidRPr="00CD6A6F">
        <w:rPr>
          <w:i/>
        </w:rPr>
        <w:t>string</w:t>
      </w:r>
      <w:r>
        <w:t xml:space="preserve"> em </w:t>
      </w:r>
      <w:r w:rsidRPr="00CD6A6F">
        <w:rPr>
          <w:i/>
        </w:rPr>
        <w:t>double</w:t>
      </w:r>
      <w:r>
        <w:t xml:space="preserve">. </w:t>
      </w:r>
    </w:p>
    <w:p w14:paraId="5ACCE485" w14:textId="64A907FB" w:rsidR="00E1270A" w:rsidRDefault="00CD6A6F" w:rsidP="00E1270A">
      <w:pPr>
        <w:spacing w:before="113" w:after="227"/>
        <w:ind w:firstLine="850"/>
      </w:pPr>
      <w:r>
        <w:t>Em resumo</w:t>
      </w:r>
      <w:r w:rsidR="00E1270A">
        <w:t xml:space="preserve">, </w:t>
      </w:r>
      <w:r>
        <w:t>foi utilizado</w:t>
      </w:r>
      <w:r w:rsidR="00E1270A">
        <w:t xml:space="preserve"> filtros </w:t>
      </w:r>
      <w:r>
        <w:t>para a</w:t>
      </w:r>
      <w:r w:rsidR="00E1270A">
        <w:t xml:space="preserve"> leitura e armazenamento seletivo em memória (transição de dados em formato de </w:t>
      </w:r>
      <w:r w:rsidR="00E1270A">
        <w:rPr>
          <w:b/>
          <w:bCs/>
          <w:i/>
          <w:iCs/>
        </w:rPr>
        <w:t>string, não ordenados</w:t>
      </w:r>
      <w:r w:rsidR="00E1270A">
        <w:t xml:space="preserve">, para dados em formato </w:t>
      </w:r>
      <w:r w:rsidR="00E1270A">
        <w:rPr>
          <w:b/>
          <w:bCs/>
          <w:i/>
          <w:iCs/>
        </w:rPr>
        <w:t>numérico ordenados</w:t>
      </w:r>
      <w:r w:rsidR="00E1270A">
        <w:t xml:space="preserve">) que, no caso dos valores, foi usado o </w:t>
      </w:r>
      <w:r w:rsidR="00E1270A">
        <w:rPr>
          <w:b/>
          <w:bCs/>
          <w:i/>
          <w:iCs/>
        </w:rPr>
        <w:t>padrão de final de linha</w:t>
      </w:r>
      <w:r w:rsidR="00E1270A">
        <w:t xml:space="preserve">.  Basicamente, usando  uma matriz e um vetor auxiliar (matriz nomeada no programa de </w:t>
      </w:r>
      <w:r w:rsidR="00E1270A">
        <w:rPr>
          <w:b/>
          <w:bCs/>
          <w:i/>
          <w:iCs/>
        </w:rPr>
        <w:t>filter</w:t>
      </w:r>
      <w:r w:rsidR="00E1270A">
        <w:t>)</w:t>
      </w:r>
      <w:r w:rsidR="001F4C6E">
        <w:t xml:space="preserve"> </w:t>
      </w:r>
      <w:r w:rsidR="00E1270A">
        <w:t xml:space="preserve">aplicando as funções </w:t>
      </w:r>
      <w:r w:rsidR="00E1270A">
        <w:rPr>
          <w:b/>
          <w:bCs/>
          <w:i/>
          <w:iCs/>
        </w:rPr>
        <w:t>strtodouble</w:t>
      </w:r>
      <w:r w:rsidR="00E1270A">
        <w:t xml:space="preserve"> (função capacitada para converter os valores em formato numérico, tipo double) e </w:t>
      </w:r>
      <w:r w:rsidR="00E1270A">
        <w:rPr>
          <w:b/>
          <w:bCs/>
          <w:i/>
          <w:iCs/>
        </w:rPr>
        <w:t>get_values</w:t>
      </w:r>
      <w:r w:rsidR="00E1270A">
        <w:t xml:space="preserve"> (função que aplicava a conversão de strtodouble linha a linha, para as 3 colunas de valores dispostos: </w:t>
      </w:r>
      <w:r w:rsidR="00E1270A">
        <w:rPr>
          <w:b/>
          <w:bCs/>
          <w:i/>
          <w:iCs/>
        </w:rPr>
        <w:t>valor empenhado, valor liquidado e valor gasto</w:t>
      </w:r>
      <w:r w:rsidR="00E1270A">
        <w:t xml:space="preserve">) foi possível recuperar somente os valores, já convertidos. A lógica idealizada no processo, foi usar uma função própria da linguagem C (o </w:t>
      </w:r>
      <w:r w:rsidR="00E1270A">
        <w:rPr>
          <w:b/>
          <w:bCs/>
          <w:i/>
          <w:iCs/>
        </w:rPr>
        <w:t>strtok</w:t>
      </w:r>
      <w:r w:rsidR="00E1270A">
        <w:t xml:space="preserve">), onde (por meio das funções acima, que implementaram o </w:t>
      </w:r>
      <w:r w:rsidR="00E1270A" w:rsidRPr="001F4C6E">
        <w:rPr>
          <w:i/>
        </w:rPr>
        <w:t>strtok</w:t>
      </w:r>
      <w:r w:rsidR="00E1270A">
        <w:t xml:space="preserve">) onde linha a linha era analisada, buscando inicialmente, </w:t>
      </w:r>
      <w:r w:rsidR="00E1270A">
        <w:rPr>
          <w:b/>
          <w:bCs/>
          <w:i/>
          <w:iCs/>
        </w:rPr>
        <w:t>“espaços”</w:t>
      </w:r>
      <w:r w:rsidR="00E1270A">
        <w:t xml:space="preserve">, sendo a terminação de todas linhas (quase todas) ocorriam nos valores, estes eram sequencias de </w:t>
      </w:r>
      <w:r w:rsidR="00E1270A" w:rsidRPr="001F4C6E">
        <w:rPr>
          <w:i/>
        </w:rPr>
        <w:t>string</w:t>
      </w:r>
      <w:r w:rsidR="00E1270A">
        <w:t xml:space="preserve"> separadas por espaços. Logo, como tínhamos 3 valores, simplesmente, armazenávamos as </w:t>
      </w:r>
      <w:r w:rsidR="00E1270A" w:rsidRPr="001F4C6E">
        <w:rPr>
          <w:i/>
        </w:rPr>
        <w:t>strings</w:t>
      </w:r>
      <w:r w:rsidR="00E1270A">
        <w:t xml:space="preserve"> dos </w:t>
      </w:r>
      <w:r w:rsidR="001F4C6E">
        <w:t>últimos 3 espaços</w:t>
      </w:r>
      <w:r w:rsidR="00E1270A">
        <w:t xml:space="preserve"> encontrados, e posteriormente, </w:t>
      </w:r>
      <w:r w:rsidR="001F4C6E">
        <w:t>realizávamos</w:t>
      </w:r>
      <w:r w:rsidR="00E1270A">
        <w:t xml:space="preserve"> a conversão para formato numérico, e logo após armazenamos na matriz, já citada </w:t>
      </w:r>
      <w:r w:rsidR="001F4C6E">
        <w:t>acima, à</w:t>
      </w:r>
      <w:r w:rsidR="00E1270A">
        <w:t xml:space="preserve"> estrutura </w:t>
      </w:r>
      <w:r w:rsidR="00E1270A">
        <w:rPr>
          <w:b/>
          <w:bCs/>
          <w:i/>
          <w:iCs/>
        </w:rPr>
        <w:t>values</w:t>
      </w:r>
      <w:r w:rsidR="00E1270A">
        <w:t>.</w:t>
      </w:r>
    </w:p>
    <w:p w14:paraId="644F0D24" w14:textId="6372D444" w:rsidR="00F55B38" w:rsidRDefault="00F55B38" w:rsidP="00D87C67">
      <w:pPr>
        <w:pStyle w:val="Ttulo2"/>
        <w:spacing w:line="360" w:lineRule="auto"/>
      </w:pPr>
      <w:bookmarkStart w:id="7" w:name="_Toc532385758"/>
      <w:r>
        <w:lastRenderedPageBreak/>
        <w:t>1.4 Transformar dados (Matriz de String) em informações (Médias)</w:t>
      </w:r>
      <w:bookmarkEnd w:id="7"/>
    </w:p>
    <w:p w14:paraId="47B81C55" w14:textId="7F8E9712" w:rsidR="00F55B38" w:rsidRDefault="00F55B38" w:rsidP="00D87C67">
      <w:pPr>
        <w:spacing w:before="113" w:after="227"/>
        <w:ind w:firstLine="850"/>
      </w:pPr>
      <w:r>
        <w:t xml:space="preserve">Para tal, o trabalho </w:t>
      </w:r>
      <w:r w:rsidR="008364BD">
        <w:t xml:space="preserve">foi </w:t>
      </w:r>
      <w:r>
        <w:t xml:space="preserve">divido em funções (funções implementadas no código para cada tipo de trabalho). Como já posicionado, o arquivo de entrada que deveria estar no padrão CSV, não estava formatado da forma correta (arquivo CSV são uma forma compatível com arquivos do tipo planilha, onde os campos são separados, arbitrariamente, por “,”). Logo, iniciamos uma busca por </w:t>
      </w:r>
      <w:r>
        <w:rPr>
          <w:b/>
          <w:bCs/>
          <w:i/>
          <w:iCs/>
        </w:rPr>
        <w:t>“</w:t>
      </w:r>
      <w:r w:rsidRPr="008E08F1">
        <w:rPr>
          <w:bCs/>
          <w:iCs/>
        </w:rPr>
        <w:t>padrões</w:t>
      </w:r>
      <w:r>
        <w:rPr>
          <w:b/>
          <w:bCs/>
          <w:i/>
          <w:iCs/>
        </w:rPr>
        <w:t>”</w:t>
      </w:r>
      <w:r>
        <w:t xml:space="preserve">, onde para cada tipo de informação necessária, tínhamos que fazer nosso programa ler padrões de dados, para gerar as saídas corretas. Baseado na necessidade de ter dados de valores, e também informações de nomes (os nomes dos fornecedores), pensamos em usar estruturas auxiliares, para sempre ler dados em memória e trabalhar com o mesmo. Sendo assim, criamos 2 estruturas principais (Matrizes Globais) para armazenar dados do tipo </w:t>
      </w:r>
      <w:r>
        <w:rPr>
          <w:b/>
          <w:bCs/>
          <w:i/>
          <w:iCs/>
        </w:rPr>
        <w:t>“char”</w:t>
      </w:r>
      <w:r>
        <w:t xml:space="preserve"> em uma estrutura, e dados do tipo </w:t>
      </w:r>
      <w:r>
        <w:rPr>
          <w:b/>
          <w:bCs/>
          <w:i/>
          <w:iCs/>
        </w:rPr>
        <w:t>“double / float”</w:t>
      </w:r>
      <w:r>
        <w:t xml:space="preserve"> em outra. Sendo assim, a estrutura global para armazenar valores, foi chamada de </w:t>
      </w:r>
      <w:r>
        <w:rPr>
          <w:b/>
          <w:bCs/>
          <w:i/>
          <w:iCs/>
        </w:rPr>
        <w:t>“values”</w:t>
      </w:r>
      <w:r>
        <w:t xml:space="preserve">, sendo uma matriz de valores no formato </w:t>
      </w:r>
      <w:r>
        <w:rPr>
          <w:b/>
          <w:bCs/>
          <w:i/>
          <w:iCs/>
        </w:rPr>
        <w:t>“double”</w:t>
      </w:r>
      <w:r>
        <w:t xml:space="preserve">. </w:t>
      </w:r>
    </w:p>
    <w:p w14:paraId="6050BA3F" w14:textId="77777777" w:rsidR="00F55B38" w:rsidRDefault="00F55B38" w:rsidP="00D87C67">
      <w:pPr>
        <w:spacing w:before="113" w:after="227"/>
        <w:ind w:firstLine="850"/>
      </w:pPr>
      <w:r>
        <w:t xml:space="preserve">Uma outra ação que foi inicialmente necessária, foi para resolver um problema no arquivo CSV gerado no portal (site). O arquivo, a cada quebra de página, emendava no final da última linha o cabeçalho da próxima página. Logo, a cada página, tínhamos uma linha que não terminava em caracteres que representavam números, mas em </w:t>
      </w:r>
      <w:r>
        <w:rPr>
          <w:b/>
          <w:bCs/>
          <w:i/>
          <w:iCs/>
        </w:rPr>
        <w:t>“CAMÂRA MUNICIPAL DE RIO CLARO”</w:t>
      </w:r>
      <w:r>
        <w:t xml:space="preserve">. Solução aí, foi simples e objetiva: Em cada linha lida, ocorria a verificação se o tamanho </w:t>
      </w:r>
      <w:r>
        <w:rPr>
          <w:b/>
          <w:bCs/>
          <w:i/>
          <w:iCs/>
        </w:rPr>
        <w:t>(quantidade de caracteres) – 31 = “C”</w:t>
      </w:r>
      <w:r>
        <w:t xml:space="preserve"> (se era igual ao caractere C). Se isso </w:t>
      </w:r>
      <w:r>
        <w:rPr>
          <w:b/>
          <w:bCs/>
          <w:i/>
          <w:iCs/>
        </w:rPr>
        <w:t>fosse verdadeiro</w:t>
      </w:r>
      <w:r>
        <w:t xml:space="preserve">, simplesmente </w:t>
      </w:r>
      <w:r>
        <w:rPr>
          <w:b/>
          <w:bCs/>
          <w:i/>
          <w:iCs/>
        </w:rPr>
        <w:t xml:space="preserve">atribuíamos a esta posição (resultante a diferença acima) o carácter de terminador “\0” </w:t>
      </w:r>
      <w:r>
        <w:t>(bloco de código implementada no código main). Isso, por que, desta forma, resumidamente, desprezamos o restante da linha, ficando somente com a nossa necessidade.</w:t>
      </w:r>
    </w:p>
    <w:p w14:paraId="1405EDD0" w14:textId="77777777" w:rsidR="00F55B38" w:rsidRDefault="00F55B38" w:rsidP="00D87C67">
      <w:pPr>
        <w:spacing w:before="113" w:after="227"/>
        <w:ind w:firstLine="850"/>
      </w:pPr>
      <w:r>
        <w:t xml:space="preserve">Com todos valores já ordenados em uma tabela de valores, já era possível submeter os dados gravados e disponíveis na </w:t>
      </w:r>
      <w:r>
        <w:rPr>
          <w:b/>
          <w:bCs/>
          <w:i/>
          <w:iCs/>
        </w:rPr>
        <w:t>matriz global values</w:t>
      </w:r>
      <w:r>
        <w:t xml:space="preserve"> (dados em memória) para funções de calculo de médias </w:t>
      </w:r>
      <w:r>
        <w:rPr>
          <w:b/>
          <w:bCs/>
          <w:i/>
          <w:iCs/>
        </w:rPr>
        <w:t>average_overall</w:t>
      </w:r>
      <w:r>
        <w:t xml:space="preserve">, ou simplesmente imprimir os valores com a função </w:t>
      </w:r>
      <w:r>
        <w:rPr>
          <w:b/>
          <w:bCs/>
          <w:i/>
          <w:iCs/>
        </w:rPr>
        <w:t>print_screen_values</w:t>
      </w:r>
      <w:r>
        <w:t xml:space="preserve"> (impressão em tela).</w:t>
      </w:r>
    </w:p>
    <w:p w14:paraId="4280FFC2" w14:textId="2764D088" w:rsidR="00F55B38" w:rsidRDefault="00F55B38" w:rsidP="00D87C67">
      <w:pPr>
        <w:pStyle w:val="Ttulo2"/>
        <w:spacing w:line="360" w:lineRule="auto"/>
      </w:pPr>
      <w:bookmarkStart w:id="8" w:name="_Toc532385759"/>
      <w:r>
        <w:lastRenderedPageBreak/>
        <w:t>1.</w:t>
      </w:r>
      <w:r w:rsidR="008E6E88">
        <w:t>5</w:t>
      </w:r>
      <w:r w:rsidR="008E08F1">
        <w:t xml:space="preserve"> </w:t>
      </w:r>
      <w:r>
        <w:t>Realizar rotina de filtro de Fornecedores</w:t>
      </w:r>
      <w:bookmarkEnd w:id="8"/>
    </w:p>
    <w:p w14:paraId="69E07BFB" w14:textId="33BF0E1B" w:rsidR="00F55B38" w:rsidRDefault="00786DA2" w:rsidP="00D87C67">
      <w:pPr>
        <w:spacing w:before="113" w:after="227"/>
        <w:ind w:firstLine="850"/>
      </w:pPr>
      <w:r>
        <w:t xml:space="preserve">Para desenvolvermos o filtro de fornecedores </w:t>
      </w:r>
      <w:r w:rsidR="00F55B38">
        <w:t xml:space="preserve">utilizamos a segunda estrutura global (matriz) criada. Nesse caso, trata-se de uma Matriz de </w:t>
      </w:r>
      <w:r w:rsidR="00F55B38" w:rsidRPr="00786DA2">
        <w:rPr>
          <w:i/>
        </w:rPr>
        <w:t>Strings</w:t>
      </w:r>
      <w:r w:rsidR="00F55B38">
        <w:t xml:space="preserve">, denominada em nosso programa de </w:t>
      </w:r>
      <w:r w:rsidR="00F55B38">
        <w:rPr>
          <w:b/>
          <w:bCs/>
          <w:i/>
          <w:iCs/>
        </w:rPr>
        <w:t>“suppliers”</w:t>
      </w:r>
      <w:r w:rsidR="00F55B38">
        <w:t xml:space="preserve">. Para esta, o grande desafio seria armazenar somente os nomes dos fornecedores. Levando em consideração que o nome tinha um padrão, existia nos mais diversos tamanhos, e poderia ser repetido várias vezes nas linhas de </w:t>
      </w:r>
      <w:r w:rsidR="00F55B38" w:rsidRPr="00786DA2">
        <w:rPr>
          <w:i/>
        </w:rPr>
        <w:t>strings</w:t>
      </w:r>
      <w:r w:rsidR="00F55B38">
        <w:t xml:space="preserve"> presente no arquivo, o problema era grande e demandava uma abordagem diferenciadas da composição da matriz de valores.</w:t>
      </w:r>
    </w:p>
    <w:p w14:paraId="64014976" w14:textId="57D65397" w:rsidR="00F55B38" w:rsidRDefault="00F55B38" w:rsidP="00D87C67">
      <w:pPr>
        <w:spacing w:before="113" w:after="227"/>
        <w:ind w:firstLine="850"/>
      </w:pPr>
      <w:r>
        <w:t xml:space="preserve">Partindo da necessidade de captar dados em cuja qual não se tinha um padrão, </w:t>
      </w:r>
      <w:r w:rsidR="00786DA2">
        <w:t>iniciamos</w:t>
      </w:r>
      <w:r>
        <w:t xml:space="preserve"> o desenvolvimento de filtros, que removeriam tudo aquilo que tinha um padrão. Desta forma, no próprio código </w:t>
      </w:r>
      <w:r w:rsidRPr="00786DA2">
        <w:rPr>
          <w:i/>
        </w:rPr>
        <w:t>main</w:t>
      </w:r>
      <w:r>
        <w:t>, identificamos</w:t>
      </w:r>
      <w:r>
        <w:rPr>
          <w:b/>
          <w:bCs/>
          <w:i/>
          <w:iCs/>
        </w:rPr>
        <w:t xml:space="preserve"> o padrão de </w:t>
      </w:r>
      <w:r w:rsidR="00B01A9A">
        <w:rPr>
          <w:b/>
          <w:bCs/>
          <w:i/>
          <w:iCs/>
        </w:rPr>
        <w:t>início</w:t>
      </w:r>
      <w:r>
        <w:rPr>
          <w:b/>
          <w:bCs/>
          <w:i/>
          <w:iCs/>
        </w:rPr>
        <w:t xml:space="preserve"> de linha</w:t>
      </w:r>
      <w:r>
        <w:t xml:space="preserve"> (basicamente, todas as linhas necessárias, </w:t>
      </w:r>
      <w:r>
        <w:rPr>
          <w:b/>
          <w:bCs/>
          <w:i/>
          <w:iCs/>
        </w:rPr>
        <w:t>iniciavam pela numeração 1</w:t>
      </w:r>
      <w:r>
        <w:t xml:space="preserve">). Desta forma, o primeiro filtro: criar condicionais para ler somente linhas que satisfaziam este padrão. A este, adicionamos um parâmetro inicial para leitura do início da linha </w:t>
      </w:r>
      <w:r>
        <w:rPr>
          <w:b/>
          <w:bCs/>
          <w:i/>
          <w:iCs/>
        </w:rPr>
        <w:t>(</w:t>
      </w:r>
      <w:r w:rsidR="00053F73">
        <w:rPr>
          <w:b/>
          <w:bCs/>
          <w:i/>
          <w:iCs/>
        </w:rPr>
        <w:t>constante</w:t>
      </w:r>
      <w:r>
        <w:rPr>
          <w:b/>
          <w:bCs/>
          <w:i/>
          <w:iCs/>
        </w:rPr>
        <w:t xml:space="preserve"> com valor 25, sendo esta a posição inicial a ser realizada a leitura da linha) o START_OFF_LINE</w:t>
      </w:r>
      <w:r>
        <w:t xml:space="preserve">. Assim, a linha iniciava a leitura já no </w:t>
      </w:r>
      <w:r w:rsidR="00B678C6">
        <w:t>início</w:t>
      </w:r>
      <w:r>
        <w:t xml:space="preserve"> do nome do fornecedor. Logo, este foi mais um padrão criado para captação dos dados.</w:t>
      </w:r>
    </w:p>
    <w:p w14:paraId="70617BDE" w14:textId="55F28AAA" w:rsidR="00F55B38" w:rsidRDefault="00F55B38" w:rsidP="00D87C67">
      <w:pPr>
        <w:spacing w:before="113" w:after="227"/>
        <w:ind w:firstLine="850"/>
      </w:pPr>
      <w:r>
        <w:t xml:space="preserve">Para finalizar a leitura dos nomes do fornecedor, verificamos, que após o termino dos nomes, existia um padrão que era </w:t>
      </w:r>
      <w:r>
        <w:rPr>
          <w:b/>
          <w:bCs/>
          <w:i/>
          <w:iCs/>
        </w:rPr>
        <w:t>“SECRETARIA DA CAMARA”</w:t>
      </w:r>
      <w:r>
        <w:t xml:space="preserve">. Aqui, a solução foi criar uma função, a </w:t>
      </w:r>
      <w:r>
        <w:rPr>
          <w:b/>
          <w:bCs/>
          <w:i/>
          <w:iCs/>
        </w:rPr>
        <w:t>clean_line</w:t>
      </w:r>
      <w:r>
        <w:t xml:space="preserve">. A mesma era aplicada em todas as linhas, e usando uma função específica da linguagem C a </w:t>
      </w:r>
      <w:r>
        <w:rPr>
          <w:b/>
          <w:bCs/>
          <w:i/>
          <w:iCs/>
        </w:rPr>
        <w:t>strstr</w:t>
      </w:r>
      <w:r>
        <w:t xml:space="preserve"> (que aponta o início e o fim das posições de uma </w:t>
      </w:r>
      <w:r w:rsidRPr="002E69BE">
        <w:rPr>
          <w:i/>
        </w:rPr>
        <w:t>string</w:t>
      </w:r>
      <w:r>
        <w:t xml:space="preserve">), para localizar este padrão, simplesmente, usamos o tamanho gerado pelo retorno desta função, e aplicamos em uma subtração entre o tamanho lido da linha – tamanho de retorno da função, que, nos dava justamente a </w:t>
      </w:r>
      <w:r w:rsidRPr="002E69BE">
        <w:rPr>
          <w:i/>
        </w:rPr>
        <w:t>string</w:t>
      </w:r>
      <w:r>
        <w:t xml:space="preserve"> com o nome do fornecedor. Neste ponto, apenas fizemos o a inserção posição a posição (usando estruturas auxiliares, como a variável </w:t>
      </w:r>
      <w:r>
        <w:rPr>
          <w:b/>
          <w:bCs/>
          <w:i/>
          <w:iCs/>
        </w:rPr>
        <w:t>“ch”</w:t>
      </w:r>
      <w:r>
        <w:t xml:space="preserve">) </w:t>
      </w:r>
      <w:r w:rsidR="002E69BE">
        <w:t>dos nomes</w:t>
      </w:r>
      <w:r>
        <w:t xml:space="preserve"> do fornecedor, linha a linha matriz </w:t>
      </w:r>
      <w:r>
        <w:rPr>
          <w:b/>
          <w:bCs/>
          <w:i/>
          <w:iCs/>
        </w:rPr>
        <w:t>suppliers</w:t>
      </w:r>
      <w:r>
        <w:t>.</w:t>
      </w:r>
    </w:p>
    <w:p w14:paraId="54BE7AB1" w14:textId="77777777" w:rsidR="00AA233B" w:rsidRDefault="00AA233B" w:rsidP="00D87C67">
      <w:pPr>
        <w:spacing w:before="113" w:after="227"/>
        <w:ind w:firstLine="850"/>
      </w:pPr>
    </w:p>
    <w:p w14:paraId="66D9D9A0" w14:textId="3F5F6679" w:rsidR="00F55B38" w:rsidRDefault="00F55B38" w:rsidP="00D87C67">
      <w:pPr>
        <w:pStyle w:val="Ttulo1"/>
        <w:spacing w:line="360" w:lineRule="auto"/>
      </w:pPr>
      <w:bookmarkStart w:id="9" w:name="_Toc532385194"/>
      <w:bookmarkStart w:id="10" w:name="_Toc532385760"/>
      <w:r>
        <w:lastRenderedPageBreak/>
        <w:t>2. Rotinas de Saída (Utilização do programa)</w:t>
      </w:r>
      <w:bookmarkEnd w:id="9"/>
      <w:bookmarkEnd w:id="10"/>
    </w:p>
    <w:p w14:paraId="4E7EB135" w14:textId="77777777" w:rsidR="00F55B38" w:rsidRDefault="00F55B38" w:rsidP="00D87C67">
      <w:pPr>
        <w:spacing w:before="113" w:after="227"/>
        <w:ind w:firstLine="850"/>
      </w:pPr>
      <w:r>
        <w:t xml:space="preserve">Com todos os dados já tratados e devidamente ordenados ou armazenados em memória (no formato mais amigável, para o trabalho), partimos para gerar as solicitações de interação </w:t>
      </w:r>
      <w:r>
        <w:rPr>
          <w:b/>
          <w:bCs/>
          <w:i/>
          <w:iCs/>
        </w:rPr>
        <w:t>usuário x programa</w:t>
      </w:r>
      <w:r>
        <w:t xml:space="preserve"> (passagem de parâmetros e/ou opções, via CLI).</w:t>
      </w:r>
    </w:p>
    <w:p w14:paraId="6D610F2D" w14:textId="77777777" w:rsidR="00F55B38" w:rsidRDefault="00F55B38" w:rsidP="00D87C67">
      <w:pPr>
        <w:spacing w:before="113" w:after="227"/>
        <w:ind w:firstLine="850"/>
      </w:pPr>
      <w:r>
        <w:t>Neste ponto, de acordo com entrada, via CLI, informada pelo usuário, o programa geraria uma saída específica, que poderia ocorrer direto na tela do monitor, ou em um arquivo (gerando dados no arquivo em questão).</w:t>
      </w:r>
    </w:p>
    <w:p w14:paraId="3F9011C8" w14:textId="77777777" w:rsidR="00F55B38" w:rsidRDefault="00F55B38" w:rsidP="00D87C67">
      <w:pPr>
        <w:spacing w:before="113" w:after="227"/>
        <w:ind w:firstLine="850"/>
      </w:pPr>
      <w:r>
        <w:t>E, é claro, neste momento, a cada opção repassada, o programa iria fazer todo o fluxo necessário: verificar a existência do arquivo, se possível abri-lo, alocá-lo em memória, trabalhar outras estruturas, usando a memória (como demonstrados em capítulos anteriores), e de acordo com  os parâmetros ou opções repassados, tratar os dados para cálculos de média, ou simplesmente exibir de forma ordenada, os valores e fornecedores.</w:t>
      </w:r>
    </w:p>
    <w:p w14:paraId="1506F6CE" w14:textId="77777777" w:rsidR="00F55B38" w:rsidRDefault="00F55B38" w:rsidP="00D87C67">
      <w:pPr>
        <w:pStyle w:val="Ttulo2"/>
        <w:spacing w:line="360" w:lineRule="auto"/>
      </w:pPr>
      <w:bookmarkStart w:id="11" w:name="_Toc532385195"/>
      <w:bookmarkStart w:id="12" w:name="_Toc532385761"/>
      <w:r>
        <w:t>2.1. Rotinas de Validação (Entrada de Parâmetros)</w:t>
      </w:r>
      <w:bookmarkEnd w:id="11"/>
      <w:bookmarkEnd w:id="12"/>
    </w:p>
    <w:p w14:paraId="47370BCF" w14:textId="77777777" w:rsidR="00F55B38" w:rsidRDefault="00F55B38" w:rsidP="00D87C67">
      <w:pPr>
        <w:spacing w:before="113" w:after="227"/>
        <w:ind w:firstLine="850"/>
      </w:pPr>
      <w:r>
        <w:t xml:space="preserve">Para cada parâmetro e/ou opção repassada por parâmetro, existirá uma validação desta entrada. </w:t>
      </w:r>
      <w:r>
        <w:rPr>
          <w:b/>
          <w:bCs/>
          <w:i/>
          <w:iCs/>
        </w:rPr>
        <w:t>Isto ocorre, por exemplo, primariamente par a seguir as premissas das funções idealizadas</w:t>
      </w:r>
      <w:r>
        <w:t xml:space="preserve"> (ou seja, a cada parâmetro repassado, uma saída programada), e após aplicado, para satisfazer a utilização do programa. </w:t>
      </w:r>
      <w:proofErr w:type="gramStart"/>
      <w:r>
        <w:t>As rotina</w:t>
      </w:r>
      <w:proofErr w:type="gramEnd"/>
      <w:r>
        <w:t xml:space="preserve"> de validação (basicamente if, eles, com usos de alguns laços de repetição, como while, for, etc.) farão a </w:t>
      </w:r>
      <w:r>
        <w:rPr>
          <w:b/>
          <w:bCs/>
          <w:i/>
          <w:iCs/>
        </w:rPr>
        <w:t>validação da entradas via parâmetros na linha de comando</w:t>
      </w:r>
      <w:r>
        <w:t>.</w:t>
      </w:r>
    </w:p>
    <w:p w14:paraId="25CCEF46" w14:textId="77777777" w:rsidR="00F55B38" w:rsidRDefault="00F55B38" w:rsidP="00D87C67">
      <w:pPr>
        <w:spacing w:before="113" w:after="227"/>
        <w:ind w:firstLine="850"/>
      </w:pPr>
      <w:r>
        <w:t>Sendo assim, algumas das validações:</w:t>
      </w:r>
    </w:p>
    <w:p w14:paraId="4204198F" w14:textId="77777777" w:rsidR="00F55B38" w:rsidRDefault="00F55B38" w:rsidP="00D87C67">
      <w:pPr>
        <w:numPr>
          <w:ilvl w:val="0"/>
          <w:numId w:val="4"/>
        </w:numPr>
        <w:suppressAutoHyphens/>
        <w:spacing w:before="113" w:after="227"/>
      </w:pPr>
      <w:r>
        <w:t xml:space="preserve">Verificar ordem dos parâmetros: a passagem de parâmetros segue uma lógica de encadeamento: </w:t>
      </w:r>
      <w:r>
        <w:rPr>
          <w:b/>
          <w:bCs/>
          <w:i/>
          <w:iCs/>
        </w:rPr>
        <w:t>1°(./sumarizador) , 2°(--ajuda ou –entrada), 3°([arquivo e/ou caminho]), 4°(--media-empenhado, –media-liquidado, –media-valor-pago, –media-geral ou –media-fornecedor), 5°(--saida), 6°(--formato-csv ou formato-txt);</w:t>
      </w:r>
    </w:p>
    <w:p w14:paraId="32556794" w14:textId="77777777" w:rsidR="00F55B38" w:rsidRDefault="00F55B38" w:rsidP="00D87C67">
      <w:pPr>
        <w:numPr>
          <w:ilvl w:val="0"/>
          <w:numId w:val="4"/>
        </w:numPr>
        <w:suppressAutoHyphens/>
        <w:spacing w:before="113" w:after="227"/>
      </w:pPr>
      <w:r>
        <w:t>Verificar o própria parâmetro: por exemplo, se o arquivo repassado para leitura (entrada de dados) é existente ou não;</w:t>
      </w:r>
    </w:p>
    <w:p w14:paraId="1173706F" w14:textId="77777777" w:rsidR="00F55B38" w:rsidRDefault="00F55B38" w:rsidP="00D87C67">
      <w:pPr>
        <w:numPr>
          <w:ilvl w:val="0"/>
          <w:numId w:val="4"/>
        </w:numPr>
        <w:suppressAutoHyphens/>
        <w:spacing w:before="113" w:after="227"/>
      </w:pPr>
      <w:r>
        <w:lastRenderedPageBreak/>
        <w:t xml:space="preserve">Verificar a composição do parâmetro (obrigatório ou não): por exemplo, ao entrar no encadeamento o parâmetro </w:t>
      </w:r>
      <w:r>
        <w:rPr>
          <w:b/>
          <w:bCs/>
          <w:i/>
          <w:iCs/>
        </w:rPr>
        <w:t>“--saida”</w:t>
      </w:r>
      <w:r>
        <w:t xml:space="preserve">, é arbitrária, logo em seguida, repassar os parâmetros </w:t>
      </w:r>
      <w:r>
        <w:rPr>
          <w:b/>
          <w:bCs/>
          <w:i/>
          <w:iCs/>
        </w:rPr>
        <w:t>--formato-csv</w:t>
      </w:r>
      <w:r>
        <w:t xml:space="preserve"> ou –</w:t>
      </w:r>
      <w:r>
        <w:rPr>
          <w:b/>
          <w:bCs/>
          <w:i/>
          <w:iCs/>
        </w:rPr>
        <w:t>formato-txt</w:t>
      </w:r>
      <w:r>
        <w:t>;</w:t>
      </w:r>
    </w:p>
    <w:p w14:paraId="14AD19BC" w14:textId="77777777" w:rsidR="00F55B38" w:rsidRDefault="00F55B38" w:rsidP="00D87C67">
      <w:pPr>
        <w:spacing w:before="113" w:after="227"/>
        <w:ind w:firstLine="850"/>
      </w:pPr>
      <w:r>
        <w:t>Resumindo, as validações de entrada sempre estarão ou executando uma função, por meio do parâmetro de entrada, para gerar uma saída (médias, etc.) ou, retornando uma mensagem de notificação/atenção, reportando alguma entrada errada (mensagens de ajuda ou orientação).</w:t>
      </w:r>
    </w:p>
    <w:p w14:paraId="4FC0F8BE" w14:textId="77777777" w:rsidR="00F55B38" w:rsidRDefault="00F55B38" w:rsidP="00D87C67">
      <w:pPr>
        <w:pStyle w:val="Ttulo2"/>
        <w:spacing w:line="360" w:lineRule="auto"/>
      </w:pPr>
      <w:bookmarkStart w:id="13" w:name="_Toc532385196"/>
      <w:bookmarkStart w:id="14" w:name="_Toc532385762"/>
      <w:r>
        <w:t>2.2. Parâmetros de Entrada</w:t>
      </w:r>
      <w:bookmarkEnd w:id="13"/>
      <w:bookmarkEnd w:id="14"/>
    </w:p>
    <w:p w14:paraId="39137ABF" w14:textId="77777777" w:rsidR="00F55B38" w:rsidRDefault="00F55B38" w:rsidP="00D87C67">
      <w:pPr>
        <w:spacing w:before="113" w:after="227"/>
        <w:ind w:firstLine="850"/>
      </w:pPr>
      <w:r>
        <w:t>Os parâmetros de entrada válidos, com funções internas dentro do programa são os seguintes:</w:t>
      </w:r>
    </w:p>
    <w:p w14:paraId="3B58D68A" w14:textId="77777777" w:rsidR="00F55B38" w:rsidRDefault="00F55B38" w:rsidP="00D87C67">
      <w:pPr>
        <w:numPr>
          <w:ilvl w:val="0"/>
          <w:numId w:val="5"/>
        </w:numPr>
        <w:suppressAutoHyphens/>
        <w:spacing w:before="113" w:after="227"/>
      </w:pPr>
      <w:proofErr w:type="gramStart"/>
      <w:r>
        <w:rPr>
          <w:b/>
          <w:bCs/>
          <w:i/>
          <w:iCs/>
        </w:rPr>
        <w:t>./</w:t>
      </w:r>
      <w:proofErr w:type="gramEnd"/>
      <w:r>
        <w:rPr>
          <w:b/>
          <w:bCs/>
          <w:i/>
          <w:iCs/>
        </w:rPr>
        <w:t>sumarizador</w:t>
      </w:r>
      <w:r>
        <w:t xml:space="preserve">: nome do programa </w:t>
      </w:r>
      <w:r>
        <w:rPr>
          <w:b/>
          <w:bCs/>
          <w:i/>
          <w:iCs/>
        </w:rPr>
        <w:t>(usamos este nome no instalador, mas poderá ser compilado com outro nome, não gerando problemas para seu funcionamento)</w:t>
      </w:r>
      <w:r>
        <w:t xml:space="preserve">, e o programa propriamente dito. </w:t>
      </w:r>
      <w:r>
        <w:rPr>
          <w:b/>
          <w:bCs/>
          <w:i/>
          <w:iCs/>
        </w:rPr>
        <w:t>Sempre é o argumento inicial na CLI</w:t>
      </w:r>
      <w:r>
        <w:t>, e sua utilização é arbitrária;</w:t>
      </w:r>
    </w:p>
    <w:p w14:paraId="5A2B4E36" w14:textId="77777777" w:rsidR="00F55B38" w:rsidRDefault="00F55B38" w:rsidP="00D87C67">
      <w:pPr>
        <w:numPr>
          <w:ilvl w:val="0"/>
          <w:numId w:val="5"/>
        </w:numPr>
        <w:suppressAutoHyphens/>
        <w:spacing w:before="113" w:after="227"/>
      </w:pPr>
      <w:r>
        <w:rPr>
          <w:b/>
          <w:bCs/>
          <w:i/>
          <w:iCs/>
        </w:rPr>
        <w:t>--ajuda</w:t>
      </w:r>
      <w:r>
        <w:t>: pode ser usado logo após o nome do programa (após um espaço), para imprimir em tela, instruções de uso do programa;</w:t>
      </w:r>
    </w:p>
    <w:p w14:paraId="4A6464E7" w14:textId="77777777" w:rsidR="00F55B38" w:rsidRDefault="00F55B38" w:rsidP="00D87C67">
      <w:pPr>
        <w:numPr>
          <w:ilvl w:val="0"/>
          <w:numId w:val="5"/>
        </w:numPr>
        <w:suppressAutoHyphens/>
        <w:spacing w:before="113" w:after="227"/>
      </w:pPr>
      <w:r>
        <w:rPr>
          <w:b/>
          <w:bCs/>
          <w:i/>
          <w:iCs/>
        </w:rPr>
        <w:t>--entrada</w:t>
      </w:r>
      <w:r>
        <w:t>: argumento secundário, sempre usado antes da passagem do arquivo a ser lido (arquivo.csv). Caso não seja passado o arquivo, ele retorna mensagem de notificação;</w:t>
      </w:r>
    </w:p>
    <w:p w14:paraId="087FD25B" w14:textId="77777777" w:rsidR="00F55B38" w:rsidRDefault="00F55B38" w:rsidP="00D87C67">
      <w:pPr>
        <w:numPr>
          <w:ilvl w:val="0"/>
          <w:numId w:val="5"/>
        </w:numPr>
        <w:suppressAutoHyphens/>
        <w:spacing w:before="113" w:after="227"/>
      </w:pPr>
      <w:r>
        <w:rPr>
          <w:b/>
          <w:bCs/>
          <w:i/>
          <w:iCs/>
        </w:rPr>
        <w:t>[arquivo/caminho]</w:t>
      </w:r>
      <w:r>
        <w:t>: simbolicamente, seria o arquivo a ser lido. Exemplo de aplicação</w:t>
      </w:r>
      <w:proofErr w:type="gramStart"/>
      <w:r>
        <w:t>: .</w:t>
      </w:r>
      <w:proofErr w:type="gramEnd"/>
      <w:r>
        <w:t>/sumarizador --entrada</w:t>
      </w:r>
      <w:r>
        <w:rPr>
          <w:b/>
          <w:bCs/>
          <w:i/>
          <w:iCs/>
        </w:rPr>
        <w:t xml:space="preserve"> arquivo.csv, </w:t>
      </w:r>
      <w:r>
        <w:t xml:space="preserve">ou ./sumarizador --entrada </w:t>
      </w:r>
      <w:r>
        <w:rPr>
          <w:b/>
          <w:bCs/>
          <w:i/>
          <w:iCs/>
        </w:rPr>
        <w:t>./temp/file.csv</w:t>
      </w:r>
      <w:r>
        <w:t>;</w:t>
      </w:r>
    </w:p>
    <w:p w14:paraId="2AB597C5" w14:textId="77777777" w:rsidR="00F55B38" w:rsidRDefault="00F55B38" w:rsidP="00D87C67">
      <w:pPr>
        <w:numPr>
          <w:ilvl w:val="0"/>
          <w:numId w:val="5"/>
        </w:numPr>
        <w:suppressAutoHyphens/>
        <w:spacing w:before="113" w:after="227"/>
      </w:pPr>
      <w:r>
        <w:rPr>
          <w:b/>
          <w:bCs/>
          <w:i/>
          <w:iCs/>
        </w:rPr>
        <w:t>--media-empenhado</w:t>
      </w:r>
      <w:r>
        <w:t>: imprime em tela a média dos valores empenhados;</w:t>
      </w:r>
    </w:p>
    <w:p w14:paraId="138C2893" w14:textId="77777777" w:rsidR="00F55B38" w:rsidRDefault="00F55B38" w:rsidP="00D87C67">
      <w:pPr>
        <w:numPr>
          <w:ilvl w:val="0"/>
          <w:numId w:val="5"/>
        </w:numPr>
        <w:suppressAutoHyphens/>
        <w:spacing w:before="113" w:after="227"/>
      </w:pPr>
      <w:r>
        <w:rPr>
          <w:b/>
          <w:bCs/>
          <w:i/>
          <w:iCs/>
        </w:rPr>
        <w:t>--media-liquidado</w:t>
      </w:r>
      <w:r>
        <w:t>: imprimi em tela a média dos valores liquidados;</w:t>
      </w:r>
    </w:p>
    <w:p w14:paraId="02FD583D" w14:textId="77777777" w:rsidR="00F55B38" w:rsidRDefault="00F55B38" w:rsidP="00D87C67">
      <w:pPr>
        <w:numPr>
          <w:ilvl w:val="0"/>
          <w:numId w:val="5"/>
        </w:numPr>
        <w:suppressAutoHyphens/>
        <w:spacing w:before="113" w:after="227"/>
      </w:pPr>
      <w:r>
        <w:rPr>
          <w:b/>
          <w:bCs/>
          <w:i/>
          <w:iCs/>
        </w:rPr>
        <w:t>--media-valor-pago</w:t>
      </w:r>
      <w:r>
        <w:t>: imprimi em tela a média dos valores gastos;</w:t>
      </w:r>
    </w:p>
    <w:p w14:paraId="4C2EBE8D" w14:textId="77777777" w:rsidR="00F55B38" w:rsidRDefault="00F55B38" w:rsidP="00D87C67">
      <w:pPr>
        <w:numPr>
          <w:ilvl w:val="0"/>
          <w:numId w:val="5"/>
        </w:numPr>
        <w:suppressAutoHyphens/>
        <w:spacing w:before="113" w:after="227"/>
      </w:pPr>
      <w:r>
        <w:rPr>
          <w:b/>
          <w:bCs/>
          <w:i/>
          <w:iCs/>
        </w:rPr>
        <w:t>--media-geral</w:t>
      </w:r>
      <w:r>
        <w:t>: imprimi em tela as médias de valores empenhados, liquidados e gastos, todas juntas;</w:t>
      </w:r>
    </w:p>
    <w:p w14:paraId="38510F60" w14:textId="77777777" w:rsidR="00F55B38" w:rsidRDefault="00F55B38" w:rsidP="00D87C67">
      <w:pPr>
        <w:numPr>
          <w:ilvl w:val="0"/>
          <w:numId w:val="5"/>
        </w:numPr>
        <w:suppressAutoHyphens/>
        <w:spacing w:before="113" w:after="227"/>
      </w:pPr>
      <w:r>
        <w:rPr>
          <w:b/>
          <w:bCs/>
          <w:i/>
          <w:iCs/>
        </w:rPr>
        <w:lastRenderedPageBreak/>
        <w:t>--media-fornecedor</w:t>
      </w:r>
      <w:r>
        <w:t>: imprimi em tela as médias de todos os valores, agregadas por fornecedores;</w:t>
      </w:r>
    </w:p>
    <w:p w14:paraId="18C7B2CA" w14:textId="77777777" w:rsidR="00F55B38" w:rsidRDefault="00F55B38" w:rsidP="00D87C67">
      <w:pPr>
        <w:numPr>
          <w:ilvl w:val="0"/>
          <w:numId w:val="5"/>
        </w:numPr>
        <w:suppressAutoHyphens/>
        <w:spacing w:before="113" w:after="227"/>
      </w:pPr>
      <w:r>
        <w:rPr>
          <w:b/>
          <w:bCs/>
          <w:i/>
          <w:iCs/>
        </w:rPr>
        <w:t>--saida</w:t>
      </w:r>
      <w:r>
        <w:t xml:space="preserve">: sinaliza que a saída </w:t>
      </w:r>
      <w:proofErr w:type="gramStart"/>
      <w:r>
        <w:t>das média</w:t>
      </w:r>
      <w:proofErr w:type="gramEnd"/>
      <w:r>
        <w:t xml:space="preserve"> não será em tela. Logo após sua utilização, é arbitrária a utilização dos parâmetros </w:t>
      </w:r>
      <w:r>
        <w:rPr>
          <w:b/>
          <w:bCs/>
          <w:i/>
          <w:iCs/>
        </w:rPr>
        <w:t>--formato-csv</w:t>
      </w:r>
      <w:r>
        <w:t xml:space="preserve"> ou –</w:t>
      </w:r>
      <w:r>
        <w:rPr>
          <w:b/>
          <w:bCs/>
          <w:i/>
          <w:iCs/>
        </w:rPr>
        <w:t>formato-txt</w:t>
      </w:r>
      <w:r>
        <w:t>;</w:t>
      </w:r>
    </w:p>
    <w:p w14:paraId="4022ABDA" w14:textId="77777777" w:rsidR="00F55B38" w:rsidRDefault="00F55B38" w:rsidP="00D87C67">
      <w:pPr>
        <w:numPr>
          <w:ilvl w:val="0"/>
          <w:numId w:val="5"/>
        </w:numPr>
        <w:suppressAutoHyphens/>
        <w:spacing w:before="113" w:after="227"/>
      </w:pPr>
      <w:r>
        <w:rPr>
          <w:b/>
          <w:bCs/>
          <w:i/>
          <w:iCs/>
        </w:rPr>
        <w:t>--formato-csv</w:t>
      </w:r>
      <w:r>
        <w:t xml:space="preserve">: de acordo com parâmetro de média repassando no encadeamento, gera o </w:t>
      </w:r>
      <w:r>
        <w:rPr>
          <w:b/>
          <w:bCs/>
          <w:i/>
          <w:iCs/>
        </w:rPr>
        <w:t>arquivo.csv</w:t>
      </w:r>
      <w:r>
        <w:t xml:space="preserve"> da média solicitada;</w:t>
      </w:r>
    </w:p>
    <w:p w14:paraId="0D279414" w14:textId="77777777" w:rsidR="00F55B38" w:rsidRDefault="00F55B38" w:rsidP="00D87C67">
      <w:pPr>
        <w:numPr>
          <w:ilvl w:val="0"/>
          <w:numId w:val="5"/>
        </w:numPr>
        <w:suppressAutoHyphens/>
        <w:spacing w:before="113" w:after="227"/>
      </w:pPr>
      <w:r>
        <w:rPr>
          <w:b/>
          <w:bCs/>
          <w:i/>
          <w:iCs/>
        </w:rPr>
        <w:t>--formato-txt</w:t>
      </w:r>
      <w:r>
        <w:t xml:space="preserve">: de acordo com parâmetro de média repassando no encadeamento, gera o </w:t>
      </w:r>
      <w:r>
        <w:rPr>
          <w:b/>
          <w:bCs/>
          <w:i/>
          <w:iCs/>
        </w:rPr>
        <w:t>arquivo.txt</w:t>
      </w:r>
      <w:r>
        <w:t xml:space="preserve"> da média solicitada.</w:t>
      </w:r>
    </w:p>
    <w:p w14:paraId="3E09A524" w14:textId="77777777" w:rsidR="00C61A34" w:rsidRDefault="00C61A34" w:rsidP="00D87C67">
      <w:pPr>
        <w:pStyle w:val="Ttulo1"/>
        <w:spacing w:line="360" w:lineRule="auto"/>
      </w:pPr>
      <w:bookmarkStart w:id="15" w:name="_Toc532385197"/>
    </w:p>
    <w:p w14:paraId="14CFC2E6" w14:textId="77777777" w:rsidR="00C61A34" w:rsidRDefault="00C61A34" w:rsidP="00C61A34">
      <w:pPr>
        <w:pStyle w:val="Ttulo1"/>
        <w:spacing w:line="360" w:lineRule="auto"/>
      </w:pPr>
    </w:p>
    <w:p w14:paraId="76D72871" w14:textId="77777777" w:rsidR="00C61A34" w:rsidRDefault="00C61A34" w:rsidP="00D87C67">
      <w:pPr>
        <w:pStyle w:val="Ttulo1"/>
        <w:spacing w:line="360" w:lineRule="auto"/>
      </w:pPr>
    </w:p>
    <w:p w14:paraId="6304170F" w14:textId="77777777" w:rsidR="00C61A34" w:rsidRDefault="00C61A34" w:rsidP="00D87C67">
      <w:pPr>
        <w:pStyle w:val="Ttulo1"/>
        <w:spacing w:line="360" w:lineRule="auto"/>
      </w:pPr>
    </w:p>
    <w:p w14:paraId="1CBF86EC" w14:textId="77777777" w:rsidR="00C61A34" w:rsidRDefault="00C61A34" w:rsidP="00D87C67">
      <w:pPr>
        <w:pStyle w:val="Ttulo1"/>
        <w:spacing w:line="360" w:lineRule="auto"/>
      </w:pPr>
    </w:p>
    <w:p w14:paraId="148F7C0E" w14:textId="77777777" w:rsidR="00C61A34" w:rsidRDefault="00C61A34" w:rsidP="00D87C67">
      <w:pPr>
        <w:pStyle w:val="Ttulo1"/>
        <w:spacing w:line="360" w:lineRule="auto"/>
      </w:pPr>
    </w:p>
    <w:p w14:paraId="388BE328" w14:textId="77777777" w:rsidR="00C61A34" w:rsidRDefault="00C61A34" w:rsidP="00D87C67">
      <w:pPr>
        <w:pStyle w:val="Ttulo1"/>
        <w:spacing w:line="360" w:lineRule="auto"/>
      </w:pPr>
    </w:p>
    <w:p w14:paraId="5BB15C4B" w14:textId="3D51C8B3" w:rsidR="00C61A34" w:rsidRDefault="00C61A34" w:rsidP="00D87C67">
      <w:pPr>
        <w:pStyle w:val="Ttulo1"/>
        <w:spacing w:line="360" w:lineRule="auto"/>
      </w:pPr>
    </w:p>
    <w:p w14:paraId="058D4968" w14:textId="232CF0E0" w:rsidR="00C61A34" w:rsidRDefault="00C61A34" w:rsidP="00C61A34"/>
    <w:p w14:paraId="0E218FE7" w14:textId="389A522E" w:rsidR="005A5F9F" w:rsidRDefault="005A5F9F" w:rsidP="00C61A34"/>
    <w:p w14:paraId="134F9092" w14:textId="6E69ED0E" w:rsidR="005A5F9F" w:rsidRDefault="005A5F9F" w:rsidP="00C61A34"/>
    <w:p w14:paraId="70B81EE1" w14:textId="6285940C" w:rsidR="005A5F9F" w:rsidRDefault="005A5F9F" w:rsidP="00C61A34"/>
    <w:p w14:paraId="398D895F" w14:textId="05DBC267" w:rsidR="005A5F9F" w:rsidRDefault="005A5F9F" w:rsidP="00C61A34"/>
    <w:p w14:paraId="5ABDA86E" w14:textId="38F37AF3" w:rsidR="005A5F9F" w:rsidRDefault="005A5F9F" w:rsidP="00C61A34"/>
    <w:p w14:paraId="6FC080D6" w14:textId="77777777" w:rsidR="005A5F9F" w:rsidRPr="00C61A34" w:rsidRDefault="005A5F9F" w:rsidP="00C61A34"/>
    <w:p w14:paraId="42687A7D" w14:textId="19152822" w:rsidR="00F55B38" w:rsidRDefault="00F55B38" w:rsidP="00D87C67">
      <w:pPr>
        <w:pStyle w:val="Ttulo1"/>
        <w:spacing w:line="360" w:lineRule="auto"/>
      </w:pPr>
      <w:bookmarkStart w:id="16" w:name="_Toc532385763"/>
      <w:r>
        <w:lastRenderedPageBreak/>
        <w:t xml:space="preserve">3. Resumo das Técnicas </w:t>
      </w:r>
      <w:r w:rsidR="008E08F1">
        <w:t>U</w:t>
      </w:r>
      <w:r>
        <w:t>tilizadas</w:t>
      </w:r>
      <w:bookmarkEnd w:id="15"/>
      <w:bookmarkEnd w:id="16"/>
    </w:p>
    <w:p w14:paraId="3D2FE23B" w14:textId="77777777" w:rsidR="00F55B38" w:rsidRDefault="00F55B38" w:rsidP="00D87C67">
      <w:pPr>
        <w:spacing w:before="113" w:after="227"/>
        <w:ind w:firstLine="850"/>
      </w:pPr>
      <w:r>
        <w:t xml:space="preserve">Quando a linguagem C, utilizamos várias técnicas para elaboração e desenvolvimento do projeto, dente elas modularização por funções, uso de constantes, variáveis e vetores globais, desmembramento do código </w:t>
      </w:r>
      <w:r w:rsidRPr="00E742FA">
        <w:rPr>
          <w:i/>
        </w:rPr>
        <w:t>main</w:t>
      </w:r>
      <w:r>
        <w:t xml:space="preserve">, criando uma biblioteca de funções, uso de funções específicas de </w:t>
      </w:r>
      <w:r w:rsidRPr="00E742FA">
        <w:rPr>
          <w:i/>
        </w:rPr>
        <w:t>strings</w:t>
      </w:r>
      <w:r>
        <w:t xml:space="preserve"> (</w:t>
      </w:r>
      <w:r w:rsidRPr="00E742FA">
        <w:rPr>
          <w:i/>
        </w:rPr>
        <w:t>strlen, strcpy, strcmp,</w:t>
      </w:r>
      <w:r>
        <w:t xml:space="preserve"> etc), dentre outras. Isso foi necessário, para facilitar o trabalho e/ou desenvolvimento em equipe do código.</w:t>
      </w:r>
    </w:p>
    <w:p w14:paraId="7106BC96" w14:textId="77777777" w:rsidR="00F55B38" w:rsidRDefault="00F55B38" w:rsidP="00D87C67">
      <w:pPr>
        <w:pStyle w:val="Ttulo2"/>
        <w:spacing w:line="360" w:lineRule="auto"/>
      </w:pPr>
      <w:bookmarkStart w:id="17" w:name="_Toc532385198"/>
      <w:bookmarkStart w:id="18" w:name="_Toc532385764"/>
      <w:r>
        <w:t>3.1. Criação da Biblioteca atm_2s_2018.h</w:t>
      </w:r>
      <w:bookmarkEnd w:id="17"/>
      <w:bookmarkEnd w:id="18"/>
    </w:p>
    <w:p w14:paraId="2A7DA773" w14:textId="77777777" w:rsidR="00F55B38" w:rsidRDefault="00F55B38" w:rsidP="00D87C67">
      <w:pPr>
        <w:spacing w:before="113" w:after="227"/>
        <w:ind w:firstLine="850"/>
      </w:pPr>
      <w:r>
        <w:t>Utilizamos várias bibliotecas padrões da linguagem C (</w:t>
      </w:r>
      <w:r w:rsidRPr="003A581E">
        <w:rPr>
          <w:i/>
        </w:rPr>
        <w:t>stdio.h, stdlib.h, string.h, strings.h,</w:t>
      </w:r>
      <w:r>
        <w:t xml:space="preserve"> etc), mas para facilitar o trabalho em equipe (vários desenvolvedores trabalhando no mesmo código), criamos uma biblioteca própria (ao menos para nosso projeto), a </w:t>
      </w:r>
      <w:r>
        <w:rPr>
          <w:b/>
          <w:bCs/>
          <w:i/>
          <w:iCs/>
        </w:rPr>
        <w:t>atm_2s_2018.h</w:t>
      </w:r>
      <w:r>
        <w:t>.</w:t>
      </w:r>
    </w:p>
    <w:p w14:paraId="318DC26A" w14:textId="46018F96" w:rsidR="00F55B38" w:rsidRDefault="008E08F1" w:rsidP="00D87C67">
      <w:pPr>
        <w:spacing w:before="113" w:after="227"/>
        <w:ind w:firstLine="850"/>
      </w:pPr>
      <w:r>
        <w:t>Esta biblioteca</w:t>
      </w:r>
      <w:r w:rsidR="00F55B38">
        <w:t xml:space="preserve"> </w:t>
      </w:r>
      <w:r>
        <w:t>contém</w:t>
      </w:r>
      <w:r w:rsidR="00F55B38">
        <w:t xml:space="preserve"> todas as partes globais do código:</w:t>
      </w:r>
    </w:p>
    <w:p w14:paraId="26683BF8" w14:textId="77777777" w:rsidR="00F55B38" w:rsidRDefault="00F55B38" w:rsidP="00D87C67">
      <w:pPr>
        <w:numPr>
          <w:ilvl w:val="0"/>
          <w:numId w:val="6"/>
        </w:numPr>
        <w:suppressAutoHyphens/>
        <w:spacing w:before="113" w:after="227"/>
      </w:pPr>
      <w:r>
        <w:rPr>
          <w:b/>
          <w:bCs/>
          <w:i/>
          <w:iCs/>
        </w:rPr>
        <w:t>Funções</w:t>
      </w:r>
      <w:r>
        <w:t xml:space="preserve">: </w:t>
      </w:r>
    </w:p>
    <w:p w14:paraId="07D15C4F" w14:textId="77777777" w:rsidR="00F55B38" w:rsidRDefault="00F55B38" w:rsidP="00D87C67">
      <w:pPr>
        <w:numPr>
          <w:ilvl w:val="1"/>
          <w:numId w:val="6"/>
        </w:numPr>
        <w:suppressAutoHyphens/>
        <w:spacing w:before="113" w:after="227"/>
      </w:pPr>
      <w:r>
        <w:rPr>
          <w:b/>
          <w:bCs/>
          <w:i/>
          <w:iCs/>
        </w:rPr>
        <w:t>get_values</w:t>
      </w:r>
      <w:r>
        <w:t xml:space="preserve"> (já citada acima); </w:t>
      </w:r>
    </w:p>
    <w:p w14:paraId="05CEF38E" w14:textId="77777777" w:rsidR="00F55B38" w:rsidRDefault="00F55B38" w:rsidP="00D87C67">
      <w:pPr>
        <w:numPr>
          <w:ilvl w:val="1"/>
          <w:numId w:val="6"/>
        </w:numPr>
        <w:suppressAutoHyphens/>
        <w:spacing w:before="113" w:after="227"/>
      </w:pPr>
      <w:r>
        <w:rPr>
          <w:b/>
          <w:bCs/>
          <w:i/>
          <w:iCs/>
        </w:rPr>
        <w:t>strtodouble</w:t>
      </w:r>
      <w:r>
        <w:t xml:space="preserve"> (já citada acima);</w:t>
      </w:r>
    </w:p>
    <w:p w14:paraId="6F62528B" w14:textId="77777777" w:rsidR="00F55B38" w:rsidRDefault="00F55B38" w:rsidP="00D87C67">
      <w:pPr>
        <w:numPr>
          <w:ilvl w:val="1"/>
          <w:numId w:val="6"/>
        </w:numPr>
        <w:suppressAutoHyphens/>
        <w:spacing w:before="113" w:after="227"/>
      </w:pPr>
      <w:r>
        <w:rPr>
          <w:b/>
          <w:bCs/>
          <w:i/>
          <w:iCs/>
        </w:rPr>
        <w:t>print_screen_values</w:t>
      </w:r>
      <w:r>
        <w:t xml:space="preserve"> (imprime em tela a listagem de fornecedor e valores);</w:t>
      </w:r>
    </w:p>
    <w:p w14:paraId="2A059509" w14:textId="77777777" w:rsidR="00F55B38" w:rsidRDefault="00F55B38" w:rsidP="00D87C67">
      <w:pPr>
        <w:numPr>
          <w:ilvl w:val="1"/>
          <w:numId w:val="6"/>
        </w:numPr>
        <w:suppressAutoHyphens/>
        <w:spacing w:before="113" w:after="227"/>
      </w:pPr>
      <w:r>
        <w:rPr>
          <w:b/>
          <w:bCs/>
          <w:i/>
          <w:iCs/>
        </w:rPr>
        <w:t>average_overall</w:t>
      </w:r>
      <w:r>
        <w:t xml:space="preserve"> (aplica cálculos das médias);</w:t>
      </w:r>
    </w:p>
    <w:p w14:paraId="33333B88" w14:textId="77777777" w:rsidR="00F55B38" w:rsidRDefault="00F55B38" w:rsidP="00D87C67">
      <w:pPr>
        <w:numPr>
          <w:ilvl w:val="1"/>
          <w:numId w:val="6"/>
        </w:numPr>
        <w:suppressAutoHyphens/>
        <w:spacing w:before="113" w:after="227"/>
      </w:pPr>
      <w:r>
        <w:rPr>
          <w:b/>
          <w:bCs/>
          <w:i/>
          <w:iCs/>
        </w:rPr>
        <w:t>write_to_file_all</w:t>
      </w:r>
      <w:r>
        <w:t xml:space="preserve"> (imprime em arquivo médias de valores empenhado + liquidado + gasto);</w:t>
      </w:r>
    </w:p>
    <w:p w14:paraId="4F7FB243" w14:textId="77777777" w:rsidR="00F55B38" w:rsidRDefault="00F55B38" w:rsidP="00D87C67">
      <w:pPr>
        <w:numPr>
          <w:ilvl w:val="1"/>
          <w:numId w:val="6"/>
        </w:numPr>
        <w:suppressAutoHyphens/>
        <w:spacing w:before="113" w:after="227"/>
      </w:pPr>
      <w:r>
        <w:rPr>
          <w:b/>
          <w:bCs/>
          <w:i/>
          <w:iCs/>
        </w:rPr>
        <w:t>write_to_file</w:t>
      </w:r>
      <w:r>
        <w:t xml:space="preserve"> (imprime em arquivo médias de valores empenhado ou liquidado ou gasto);</w:t>
      </w:r>
    </w:p>
    <w:p w14:paraId="70E696B8" w14:textId="77777777" w:rsidR="00F55B38" w:rsidRDefault="00F55B38" w:rsidP="00D87C67">
      <w:pPr>
        <w:numPr>
          <w:ilvl w:val="1"/>
          <w:numId w:val="6"/>
        </w:numPr>
        <w:suppressAutoHyphens/>
        <w:spacing w:before="113" w:after="227"/>
      </w:pPr>
      <w:r>
        <w:t xml:space="preserve"> </w:t>
      </w:r>
      <w:r>
        <w:rPr>
          <w:b/>
          <w:bCs/>
          <w:i/>
          <w:iCs/>
        </w:rPr>
        <w:t>help_message</w:t>
      </w:r>
      <w:r>
        <w:t xml:space="preserve"> (imprime em tela, ajuda e orientações sobre o programa);</w:t>
      </w:r>
    </w:p>
    <w:p w14:paraId="5930FDA3" w14:textId="77777777" w:rsidR="00F55B38" w:rsidRDefault="00F55B38" w:rsidP="00D87C67">
      <w:pPr>
        <w:numPr>
          <w:ilvl w:val="1"/>
          <w:numId w:val="6"/>
        </w:numPr>
        <w:suppressAutoHyphens/>
        <w:spacing w:before="113" w:after="227"/>
      </w:pPr>
      <w:r>
        <w:rPr>
          <w:b/>
          <w:bCs/>
          <w:i/>
          <w:iCs/>
        </w:rPr>
        <w:t>clean_line</w:t>
      </w:r>
      <w:r>
        <w:t xml:space="preserve"> (já citada acima);</w:t>
      </w:r>
    </w:p>
    <w:p w14:paraId="477F4C87" w14:textId="020E5242" w:rsidR="00F55B38" w:rsidRDefault="00F55B38" w:rsidP="00D87C67">
      <w:pPr>
        <w:numPr>
          <w:ilvl w:val="1"/>
          <w:numId w:val="6"/>
        </w:numPr>
        <w:suppressAutoHyphens/>
        <w:spacing w:before="113" w:after="227"/>
      </w:pPr>
      <w:r>
        <w:rPr>
          <w:b/>
          <w:bCs/>
          <w:i/>
          <w:iCs/>
        </w:rPr>
        <w:lastRenderedPageBreak/>
        <w:t>average_per_supplier</w:t>
      </w:r>
      <w:r>
        <w:t xml:space="preserve"> (organiza e calcula a média por fornecedores. Aqui, são </w:t>
      </w:r>
      <w:r w:rsidR="008E08F1">
        <w:t>usadas</w:t>
      </w:r>
      <w:r>
        <w:t xml:space="preserve"> estruturas auxiliares de vetores e matrizes, para alocar os dados agregados e concatenar matrizes de valores e fornecedores. No código, nos comentários, é possível verificar qual foi a tática de ordenação para agregar fornecedores, e depois concatenar com os valores.);</w:t>
      </w:r>
    </w:p>
    <w:p w14:paraId="79A7A99C" w14:textId="77777777" w:rsidR="00F55B38" w:rsidRDefault="00F55B38" w:rsidP="00D87C67">
      <w:pPr>
        <w:numPr>
          <w:ilvl w:val="1"/>
          <w:numId w:val="6"/>
        </w:numPr>
        <w:suppressAutoHyphens/>
        <w:spacing w:before="113" w:after="227"/>
      </w:pPr>
      <w:r>
        <w:t xml:space="preserve"> </w:t>
      </w:r>
      <w:r>
        <w:rPr>
          <w:b/>
          <w:bCs/>
          <w:i/>
          <w:iCs/>
        </w:rPr>
        <w:t>write_to_file_avg_supplier</w:t>
      </w:r>
      <w:r>
        <w:t xml:space="preserve"> (imprime em arquivo a médias por fornecedores).</w:t>
      </w:r>
    </w:p>
    <w:p w14:paraId="3022CC52" w14:textId="77777777" w:rsidR="00F55B38" w:rsidRDefault="00F55B38" w:rsidP="00D87C67">
      <w:pPr>
        <w:numPr>
          <w:ilvl w:val="0"/>
          <w:numId w:val="6"/>
        </w:numPr>
        <w:suppressAutoHyphens/>
        <w:spacing w:before="113" w:after="227"/>
      </w:pPr>
      <w:r>
        <w:rPr>
          <w:b/>
          <w:bCs/>
          <w:i/>
          <w:iCs/>
        </w:rPr>
        <w:t xml:space="preserve">Constantes (#define): </w:t>
      </w:r>
      <w:r>
        <w:t>foram utilizadas para delimitar tamanho de strings, criar rótulos para os parâmetros de entrada, rótulos para validação de padrões, etc.</w:t>
      </w:r>
    </w:p>
    <w:p w14:paraId="42052900" w14:textId="77777777" w:rsidR="00F55B38" w:rsidRDefault="00F55B38" w:rsidP="00D87C67">
      <w:pPr>
        <w:numPr>
          <w:ilvl w:val="1"/>
          <w:numId w:val="6"/>
        </w:numPr>
        <w:suppressAutoHyphens/>
        <w:spacing w:before="113" w:after="227"/>
      </w:pPr>
      <w:r>
        <w:rPr>
          <w:b/>
          <w:bCs/>
          <w:i/>
          <w:iCs/>
        </w:rPr>
        <w:t xml:space="preserve">BUFFER_SIZE </w:t>
      </w:r>
      <w:r>
        <w:t>1024</w:t>
      </w:r>
    </w:p>
    <w:p w14:paraId="5B02BC37" w14:textId="77777777" w:rsidR="00F55B38" w:rsidRDefault="00F55B38" w:rsidP="00D87C67">
      <w:pPr>
        <w:numPr>
          <w:ilvl w:val="1"/>
          <w:numId w:val="6"/>
        </w:numPr>
        <w:suppressAutoHyphens/>
        <w:spacing w:before="113" w:after="227"/>
      </w:pPr>
      <w:r>
        <w:rPr>
          <w:b/>
          <w:bCs/>
          <w:i/>
          <w:iCs/>
        </w:rPr>
        <w:t xml:space="preserve">MATRIX_SIZE_C </w:t>
      </w:r>
      <w:r>
        <w:t>3</w:t>
      </w:r>
    </w:p>
    <w:p w14:paraId="12FB744F" w14:textId="77777777" w:rsidR="00F55B38" w:rsidRDefault="00F55B38" w:rsidP="00D87C67">
      <w:pPr>
        <w:numPr>
          <w:ilvl w:val="1"/>
          <w:numId w:val="6"/>
        </w:numPr>
        <w:suppressAutoHyphens/>
        <w:spacing w:before="113" w:after="227"/>
      </w:pPr>
      <w:r>
        <w:rPr>
          <w:b/>
          <w:bCs/>
          <w:i/>
          <w:iCs/>
        </w:rPr>
        <w:t xml:space="preserve">START_OF_LINE </w:t>
      </w:r>
      <w:r>
        <w:t>25</w:t>
      </w:r>
    </w:p>
    <w:p w14:paraId="53A9A482" w14:textId="77777777" w:rsidR="00F55B38" w:rsidRDefault="00F55B38" w:rsidP="00D87C67">
      <w:pPr>
        <w:numPr>
          <w:ilvl w:val="1"/>
          <w:numId w:val="6"/>
        </w:numPr>
        <w:suppressAutoHyphens/>
        <w:spacing w:before="113" w:after="227"/>
      </w:pPr>
      <w:r>
        <w:rPr>
          <w:b/>
          <w:bCs/>
          <w:i/>
          <w:iCs/>
        </w:rPr>
        <w:t xml:space="preserve">CLEAN_LINE_FROM </w:t>
      </w:r>
      <w:r>
        <w:t>"SECRETARIA DA CAMARA"</w:t>
      </w:r>
    </w:p>
    <w:p w14:paraId="2E18F6B4" w14:textId="77777777" w:rsidR="00F55B38" w:rsidRDefault="00F55B38" w:rsidP="00D87C67">
      <w:pPr>
        <w:numPr>
          <w:ilvl w:val="1"/>
          <w:numId w:val="6"/>
        </w:numPr>
        <w:suppressAutoHyphens/>
        <w:spacing w:before="113" w:after="227"/>
      </w:pPr>
      <w:r>
        <w:rPr>
          <w:b/>
          <w:bCs/>
          <w:i/>
          <w:iCs/>
        </w:rPr>
        <w:t xml:space="preserve">TAG_GO_TO_NEXT </w:t>
      </w:r>
      <w:r>
        <w:t>"DONE"</w:t>
      </w:r>
    </w:p>
    <w:p w14:paraId="0EBD2B50" w14:textId="77777777" w:rsidR="00F55B38" w:rsidRDefault="00F55B38" w:rsidP="00D87C67">
      <w:pPr>
        <w:numPr>
          <w:ilvl w:val="1"/>
          <w:numId w:val="6"/>
        </w:numPr>
        <w:suppressAutoHyphens/>
        <w:spacing w:before="113" w:after="227"/>
      </w:pPr>
      <w:r>
        <w:rPr>
          <w:b/>
          <w:bCs/>
          <w:i/>
          <w:iCs/>
        </w:rPr>
        <w:t xml:space="preserve">CLI_INPUT </w:t>
      </w:r>
      <w:r>
        <w:t>"--entrada"</w:t>
      </w:r>
    </w:p>
    <w:p w14:paraId="0A336053" w14:textId="77777777" w:rsidR="00F55B38" w:rsidRDefault="00F55B38" w:rsidP="00D87C67">
      <w:pPr>
        <w:numPr>
          <w:ilvl w:val="1"/>
          <w:numId w:val="6"/>
        </w:numPr>
        <w:suppressAutoHyphens/>
        <w:spacing w:before="113" w:after="227"/>
      </w:pPr>
      <w:r>
        <w:rPr>
          <w:b/>
          <w:bCs/>
          <w:i/>
          <w:iCs/>
        </w:rPr>
        <w:t xml:space="preserve">CLI_OUTPUT </w:t>
      </w:r>
      <w:r>
        <w:t>"--saida"</w:t>
      </w:r>
    </w:p>
    <w:p w14:paraId="700315D5" w14:textId="77777777" w:rsidR="00F55B38" w:rsidRDefault="00F55B38" w:rsidP="00D87C67">
      <w:pPr>
        <w:numPr>
          <w:ilvl w:val="1"/>
          <w:numId w:val="6"/>
        </w:numPr>
        <w:suppressAutoHyphens/>
        <w:spacing w:before="113" w:after="227"/>
      </w:pPr>
      <w:r>
        <w:rPr>
          <w:b/>
          <w:bCs/>
          <w:i/>
          <w:iCs/>
        </w:rPr>
        <w:t xml:space="preserve">CLI_FILE_TYPE_CSV </w:t>
      </w:r>
      <w:r>
        <w:t>"--formato-csv"</w:t>
      </w:r>
    </w:p>
    <w:p w14:paraId="416989BC" w14:textId="77777777" w:rsidR="00F55B38" w:rsidRDefault="00F55B38" w:rsidP="00D87C67">
      <w:pPr>
        <w:numPr>
          <w:ilvl w:val="1"/>
          <w:numId w:val="6"/>
        </w:numPr>
        <w:suppressAutoHyphens/>
        <w:spacing w:before="113" w:after="227"/>
      </w:pPr>
      <w:r>
        <w:rPr>
          <w:b/>
          <w:bCs/>
          <w:i/>
          <w:iCs/>
        </w:rPr>
        <w:t xml:space="preserve">CLI_FILE_TYPE_TXT </w:t>
      </w:r>
      <w:r>
        <w:t>"--formato-txt"</w:t>
      </w:r>
    </w:p>
    <w:p w14:paraId="08D5C6CB" w14:textId="77777777" w:rsidR="00F55B38" w:rsidRDefault="00F55B38" w:rsidP="00D87C67">
      <w:pPr>
        <w:numPr>
          <w:ilvl w:val="1"/>
          <w:numId w:val="6"/>
        </w:numPr>
        <w:suppressAutoHyphens/>
        <w:spacing w:before="113" w:after="227"/>
      </w:pPr>
      <w:r>
        <w:rPr>
          <w:b/>
          <w:bCs/>
          <w:i/>
          <w:iCs/>
        </w:rPr>
        <w:t xml:space="preserve">CLI_AVG_ENGAGED </w:t>
      </w:r>
      <w:r>
        <w:t>"--media-empenhado"</w:t>
      </w:r>
    </w:p>
    <w:p w14:paraId="0C3816E4" w14:textId="77777777" w:rsidR="00F55B38" w:rsidRDefault="00F55B38" w:rsidP="00D87C67">
      <w:pPr>
        <w:numPr>
          <w:ilvl w:val="1"/>
          <w:numId w:val="6"/>
        </w:numPr>
        <w:suppressAutoHyphens/>
        <w:spacing w:before="113" w:after="227"/>
      </w:pPr>
      <w:r>
        <w:rPr>
          <w:b/>
          <w:bCs/>
          <w:i/>
          <w:iCs/>
        </w:rPr>
        <w:t xml:space="preserve">CLI_AVG_SETTLED </w:t>
      </w:r>
      <w:r>
        <w:t>"--media-liquidado"</w:t>
      </w:r>
    </w:p>
    <w:p w14:paraId="5ED2E4B2" w14:textId="77777777" w:rsidR="00F55B38" w:rsidRDefault="00F55B38" w:rsidP="00D87C67">
      <w:pPr>
        <w:numPr>
          <w:ilvl w:val="1"/>
          <w:numId w:val="6"/>
        </w:numPr>
        <w:suppressAutoHyphens/>
        <w:spacing w:before="113" w:after="227"/>
      </w:pPr>
      <w:r>
        <w:rPr>
          <w:b/>
          <w:bCs/>
          <w:i/>
          <w:iCs/>
        </w:rPr>
        <w:t xml:space="preserve">CLI_AVG_PAID </w:t>
      </w:r>
      <w:r>
        <w:t>"--media-valor-pago"</w:t>
      </w:r>
    </w:p>
    <w:p w14:paraId="5B9C5F86" w14:textId="77777777" w:rsidR="00F55B38" w:rsidRDefault="00F55B38" w:rsidP="00D87C67">
      <w:pPr>
        <w:numPr>
          <w:ilvl w:val="1"/>
          <w:numId w:val="6"/>
        </w:numPr>
        <w:suppressAutoHyphens/>
        <w:spacing w:before="113" w:after="227"/>
      </w:pPr>
      <w:r>
        <w:rPr>
          <w:b/>
          <w:bCs/>
          <w:i/>
          <w:iCs/>
        </w:rPr>
        <w:t xml:space="preserve">CLI_AVG_OVERALL </w:t>
      </w:r>
      <w:r>
        <w:t>"--media-geral"</w:t>
      </w:r>
    </w:p>
    <w:p w14:paraId="19096FDF" w14:textId="77777777" w:rsidR="00F55B38" w:rsidRDefault="00F55B38" w:rsidP="00D87C67">
      <w:pPr>
        <w:numPr>
          <w:ilvl w:val="1"/>
          <w:numId w:val="6"/>
        </w:numPr>
        <w:suppressAutoHyphens/>
        <w:spacing w:before="113" w:after="227"/>
      </w:pPr>
      <w:r>
        <w:rPr>
          <w:b/>
          <w:bCs/>
          <w:i/>
          <w:iCs/>
        </w:rPr>
        <w:t xml:space="preserve">CLI_HELP </w:t>
      </w:r>
      <w:r>
        <w:t>"--ajuda"</w:t>
      </w:r>
    </w:p>
    <w:p w14:paraId="1A158FD6" w14:textId="77777777" w:rsidR="00F55B38" w:rsidRDefault="00F55B38" w:rsidP="00D87C67">
      <w:pPr>
        <w:numPr>
          <w:ilvl w:val="1"/>
          <w:numId w:val="6"/>
        </w:numPr>
        <w:suppressAutoHyphens/>
        <w:spacing w:before="113" w:after="227"/>
      </w:pPr>
      <w:r>
        <w:rPr>
          <w:b/>
          <w:bCs/>
          <w:i/>
          <w:iCs/>
        </w:rPr>
        <w:lastRenderedPageBreak/>
        <w:t xml:space="preserve">CLI_AVG_SUPPLIER </w:t>
      </w:r>
      <w:r>
        <w:t>"--media-fornecedor"</w:t>
      </w:r>
    </w:p>
    <w:p w14:paraId="483BC5B4" w14:textId="77777777" w:rsidR="00F55B38" w:rsidRDefault="00F55B38" w:rsidP="00D87C67">
      <w:pPr>
        <w:numPr>
          <w:ilvl w:val="1"/>
          <w:numId w:val="6"/>
        </w:numPr>
        <w:suppressAutoHyphens/>
        <w:spacing w:before="113" w:after="227"/>
      </w:pPr>
      <w:r>
        <w:rPr>
          <w:b/>
          <w:bCs/>
          <w:i/>
          <w:iCs/>
        </w:rPr>
        <w:t xml:space="preserve">VERSION </w:t>
      </w:r>
      <w:r>
        <w:t>"Sumarizador ATM2s2018"</w:t>
      </w:r>
    </w:p>
    <w:p w14:paraId="381C76BD" w14:textId="4C0E5A9B" w:rsidR="00F55B38" w:rsidRDefault="00F55B38" w:rsidP="00D87C67">
      <w:pPr>
        <w:numPr>
          <w:ilvl w:val="1"/>
          <w:numId w:val="6"/>
        </w:numPr>
        <w:suppressAutoHyphens/>
        <w:spacing w:before="113" w:after="227"/>
      </w:pPr>
      <w:r>
        <w:rPr>
          <w:b/>
          <w:bCs/>
          <w:i/>
          <w:iCs/>
        </w:rPr>
        <w:t xml:space="preserve">PROGRAM_NAME </w:t>
      </w:r>
      <w:r w:rsidR="001C657E">
        <w:t>“. /</w:t>
      </w:r>
      <w:r>
        <w:t>sumarizador"</w:t>
      </w:r>
    </w:p>
    <w:p w14:paraId="3703FD2A" w14:textId="77777777" w:rsidR="00F55B38" w:rsidRDefault="00F55B38" w:rsidP="00D87C67">
      <w:pPr>
        <w:numPr>
          <w:ilvl w:val="1"/>
          <w:numId w:val="6"/>
        </w:numPr>
        <w:suppressAutoHyphens/>
        <w:spacing w:before="113" w:after="227"/>
      </w:pPr>
      <w:r>
        <w:rPr>
          <w:b/>
          <w:bCs/>
          <w:i/>
          <w:iCs/>
        </w:rPr>
        <w:t xml:space="preserve">EXAMPLE_PATH_OR_FILE </w:t>
      </w:r>
      <w:r>
        <w:t>"./Downloads/consolidado_out2018.csv"</w:t>
      </w:r>
    </w:p>
    <w:p w14:paraId="2F13F931" w14:textId="6901D573" w:rsidR="00F55B38" w:rsidRDefault="003A581E" w:rsidP="00D87C67">
      <w:pPr>
        <w:numPr>
          <w:ilvl w:val="0"/>
          <w:numId w:val="6"/>
        </w:numPr>
        <w:suppressAutoHyphens/>
        <w:spacing w:before="113" w:after="227"/>
      </w:pPr>
      <w:r>
        <w:rPr>
          <w:b/>
          <w:bCs/>
          <w:i/>
          <w:iCs/>
        </w:rPr>
        <w:t>Variáveis</w:t>
      </w:r>
      <w:r w:rsidR="00F55B38">
        <w:rPr>
          <w:b/>
          <w:bCs/>
          <w:i/>
          <w:iCs/>
        </w:rPr>
        <w:t xml:space="preserve"> e Vetores Globais:</w:t>
      </w:r>
    </w:p>
    <w:p w14:paraId="2C4BAAD6" w14:textId="77777777" w:rsidR="00F55B38" w:rsidRDefault="00F55B38" w:rsidP="00D87C67">
      <w:pPr>
        <w:numPr>
          <w:ilvl w:val="1"/>
          <w:numId w:val="6"/>
        </w:numPr>
        <w:suppressAutoHyphens/>
        <w:spacing w:before="113" w:after="227"/>
      </w:pPr>
      <w:r>
        <w:rPr>
          <w:b/>
          <w:bCs/>
          <w:i/>
          <w:iCs/>
        </w:rPr>
        <w:t>values:</w:t>
      </w:r>
      <w:r>
        <w:t xml:space="preserve"> (já citado acima)</w:t>
      </w:r>
    </w:p>
    <w:p w14:paraId="6DE5AC01" w14:textId="77777777" w:rsidR="00F55B38" w:rsidRDefault="00F55B38" w:rsidP="00D87C67">
      <w:pPr>
        <w:numPr>
          <w:ilvl w:val="1"/>
          <w:numId w:val="6"/>
        </w:numPr>
        <w:suppressAutoHyphens/>
        <w:spacing w:before="113" w:after="227"/>
      </w:pPr>
      <w:r>
        <w:rPr>
          <w:b/>
          <w:bCs/>
          <w:i/>
          <w:iCs/>
        </w:rPr>
        <w:t>suppliers:</w:t>
      </w:r>
      <w:r>
        <w:t xml:space="preserve"> (já citado acima)</w:t>
      </w:r>
    </w:p>
    <w:p w14:paraId="1F04A185" w14:textId="77777777" w:rsidR="00F55B38" w:rsidRDefault="00F55B38" w:rsidP="00D87C67">
      <w:pPr>
        <w:numPr>
          <w:ilvl w:val="1"/>
          <w:numId w:val="6"/>
        </w:numPr>
        <w:suppressAutoHyphens/>
        <w:spacing w:before="113" w:after="227"/>
      </w:pPr>
      <w:r>
        <w:rPr>
          <w:b/>
          <w:bCs/>
          <w:i/>
          <w:iCs/>
        </w:rPr>
        <w:t>aggregate_suppliers:</w:t>
      </w:r>
      <w:r>
        <w:t xml:space="preserve"> matriz de strings, agregadas e separadas por fornecedores;</w:t>
      </w:r>
    </w:p>
    <w:p w14:paraId="0FB5283D" w14:textId="77777777" w:rsidR="00F55B38" w:rsidRDefault="00F55B38" w:rsidP="00D87C67">
      <w:pPr>
        <w:numPr>
          <w:ilvl w:val="1"/>
          <w:numId w:val="6"/>
        </w:numPr>
        <w:suppressAutoHyphens/>
        <w:spacing w:before="113" w:after="227"/>
      </w:pPr>
      <w:r>
        <w:rPr>
          <w:b/>
          <w:bCs/>
          <w:i/>
          <w:iCs/>
        </w:rPr>
        <w:t>aggregate_values</w:t>
      </w:r>
      <w:r>
        <w:t>: matriz de valores de médias, separadas por fornecedores;</w:t>
      </w:r>
    </w:p>
    <w:p w14:paraId="33D55320" w14:textId="77777777" w:rsidR="00F55B38" w:rsidRDefault="00F55B38" w:rsidP="00D87C67">
      <w:pPr>
        <w:numPr>
          <w:ilvl w:val="1"/>
          <w:numId w:val="6"/>
        </w:numPr>
        <w:suppressAutoHyphens/>
        <w:spacing w:before="113" w:after="227"/>
      </w:pPr>
      <w:r>
        <w:rPr>
          <w:b/>
          <w:bCs/>
          <w:i/>
          <w:iCs/>
        </w:rPr>
        <w:t>type_file:</w:t>
      </w:r>
      <w:r>
        <w:t xml:space="preserve"> váriavel que determina o tipo de arquivo (csv ou txt) </w:t>
      </w:r>
    </w:p>
    <w:p w14:paraId="19E2B77D" w14:textId="77777777" w:rsidR="00F55B38" w:rsidRDefault="00F55B38" w:rsidP="00D87C67">
      <w:pPr>
        <w:numPr>
          <w:ilvl w:val="1"/>
          <w:numId w:val="6"/>
        </w:numPr>
        <w:suppressAutoHyphens/>
        <w:spacing w:before="113" w:after="227"/>
      </w:pPr>
      <w:r>
        <w:rPr>
          <w:b/>
          <w:bCs/>
          <w:i/>
          <w:iCs/>
        </w:rPr>
        <w:t>number_lines:</w:t>
      </w:r>
      <w:r>
        <w:t xml:space="preserve"> variável que guarda o número de linhas finais da estrutura.</w:t>
      </w:r>
    </w:p>
    <w:p w14:paraId="29A5E71E" w14:textId="77777777" w:rsidR="00F55B38" w:rsidRDefault="00F55B38" w:rsidP="00D87C67">
      <w:pPr>
        <w:spacing w:before="113" w:after="227"/>
        <w:ind w:firstLine="850"/>
      </w:pPr>
      <w:r>
        <w:t>Em tese a grande massa do código, que controi as saidas de dados são realizadas por meio das funções implementadas na biblioteca atm_2s_</w:t>
      </w:r>
      <w:proofErr w:type="gramStart"/>
      <w:r>
        <w:t>2018.h.</w:t>
      </w:r>
      <w:proofErr w:type="gramEnd"/>
    </w:p>
    <w:p w14:paraId="5CA01FEC" w14:textId="77777777" w:rsidR="00F55B38" w:rsidRDefault="00F55B38" w:rsidP="00D87C67">
      <w:pPr>
        <w:spacing w:before="113" w:after="227"/>
        <w:ind w:firstLine="850"/>
      </w:pPr>
      <w:r>
        <w:t xml:space="preserve">Para sua utilização, basta adicionar, como demais bibliotecas usando </w:t>
      </w:r>
      <w:r>
        <w:rPr>
          <w:b/>
          <w:bCs/>
          <w:i/>
          <w:iCs/>
        </w:rPr>
        <w:t>#include “atm_2s_2018.h”</w:t>
      </w:r>
      <w:r>
        <w:t>, no código main.</w:t>
      </w:r>
    </w:p>
    <w:p w14:paraId="05F57927" w14:textId="77777777" w:rsidR="00F55B38" w:rsidRDefault="00F55B38" w:rsidP="00D87C67">
      <w:pPr>
        <w:pStyle w:val="Ttulo2"/>
        <w:spacing w:line="360" w:lineRule="auto"/>
      </w:pPr>
      <w:bookmarkStart w:id="19" w:name="_Toc532385199"/>
      <w:bookmarkStart w:id="20" w:name="_Toc532385765"/>
      <w:r>
        <w:t>3.2. Código main.c</w:t>
      </w:r>
      <w:bookmarkEnd w:id="19"/>
      <w:bookmarkEnd w:id="20"/>
    </w:p>
    <w:p w14:paraId="35358D88" w14:textId="30EDB344" w:rsidR="00F55B38" w:rsidRDefault="00911F51" w:rsidP="00D87C67">
      <w:pPr>
        <w:spacing w:before="113" w:after="227"/>
        <w:ind w:firstLine="850"/>
      </w:pPr>
      <w:r>
        <w:t>O</w:t>
      </w:r>
      <w:r w:rsidR="00F55B38">
        <w:t xml:space="preserve"> código </w:t>
      </w:r>
      <w:r w:rsidR="00F55B38">
        <w:rPr>
          <w:b/>
          <w:bCs/>
          <w:i/>
          <w:iCs/>
        </w:rPr>
        <w:t>main.c</w:t>
      </w:r>
      <w:r w:rsidR="00F55B38">
        <w:t xml:space="preserve">, praticamente executa ações de entrada e saída, ou seja, no código </w:t>
      </w:r>
      <w:r w:rsidR="00F55B38">
        <w:rPr>
          <w:b/>
          <w:bCs/>
          <w:i/>
          <w:iCs/>
        </w:rPr>
        <w:t>main.c</w:t>
      </w:r>
      <w:r w:rsidR="00F55B38">
        <w:t xml:space="preserve"> realizamos o tratamento </w:t>
      </w:r>
      <w:proofErr w:type="gramStart"/>
      <w:r w:rsidR="00F55B38">
        <w:t>da entradas</w:t>
      </w:r>
      <w:proofErr w:type="gramEnd"/>
      <w:r w:rsidR="00F55B38">
        <w:t xml:space="preserve">, para validação de parâmetros e outros, e de acordo com as entrada, retorna mensagem notificativas, ou executa as funções para gerar os resultados. Com exceção da validação de alguns padrões (para leitura das linhas), sua estrutura baseia-se em uma </w:t>
      </w:r>
      <w:r w:rsidR="00F55B38">
        <w:rPr>
          <w:b/>
          <w:bCs/>
          <w:i/>
          <w:iCs/>
        </w:rPr>
        <w:t>“espinha dorsal”</w:t>
      </w:r>
      <w:r w:rsidR="00F55B38">
        <w:t xml:space="preserve">, relacionando cada entrada de parâmetros, com sua respectiva saída. Trabalhamos fortemente no mesmo, para as validações de entrada, com comparação, cópia, tamanho de strings </w:t>
      </w:r>
      <w:r w:rsidR="00F55B38">
        <w:lastRenderedPageBreak/>
        <w:t xml:space="preserve">(usando funções próprias da linguagem C, como </w:t>
      </w:r>
      <w:r w:rsidR="00F55B38" w:rsidRPr="00911F51">
        <w:rPr>
          <w:i/>
        </w:rPr>
        <w:t>strlen, stcmp</w:t>
      </w:r>
      <w:r w:rsidR="00F55B38">
        <w:t xml:space="preserve">, etc.) fazendo as comparações dos argumentos de entrada com a </w:t>
      </w:r>
      <w:r w:rsidR="00F55B38">
        <w:rPr>
          <w:b/>
          <w:bCs/>
          <w:i/>
          <w:iCs/>
        </w:rPr>
        <w:t>tags criadas</w:t>
      </w:r>
      <w:r w:rsidR="00F55B38">
        <w:t xml:space="preserve"> (constantes). Resumindo, ele concebe as entradas e saída, recebendo cada rota de entrada para uma rota de saída. Ele executa quase todas as funções construída na biblioteca atm_2s_2018.h (algumas funções são chamadas por outras funções dentro da biblioteca). Isso foi feito, como já dito, para dar flexibilidade na hora do desenvolvimento, e </w:t>
      </w:r>
      <w:r w:rsidR="009201D5">
        <w:t>agilizar</w:t>
      </w:r>
      <w:r w:rsidR="00F55B38">
        <w:t xml:space="preserve"> o </w:t>
      </w:r>
      <w:r w:rsidR="00F55B38" w:rsidRPr="00382590">
        <w:rPr>
          <w:i/>
        </w:rPr>
        <w:t>deploy</w:t>
      </w:r>
      <w:r w:rsidR="00F55B38">
        <w:t xml:space="preserve"> do programa.</w:t>
      </w:r>
    </w:p>
    <w:p w14:paraId="6283755E" w14:textId="77777777" w:rsidR="00F55B38" w:rsidRDefault="00F55B38" w:rsidP="00D87C67">
      <w:pPr>
        <w:pStyle w:val="Ttulo2"/>
        <w:spacing w:line="360" w:lineRule="auto"/>
      </w:pPr>
      <w:bookmarkStart w:id="21" w:name="_Toc532385200"/>
      <w:bookmarkStart w:id="22" w:name="_Toc532385766"/>
      <w:r>
        <w:t>3.3. Estrutura de Organização GitHub (diretórios)</w:t>
      </w:r>
      <w:bookmarkEnd w:id="21"/>
      <w:bookmarkEnd w:id="22"/>
    </w:p>
    <w:p w14:paraId="683A849E" w14:textId="77777777" w:rsidR="00F55B38" w:rsidRDefault="00F55B38" w:rsidP="00D87C67">
      <w:pPr>
        <w:spacing w:before="113" w:after="227"/>
        <w:ind w:firstLine="850"/>
      </w:pPr>
      <w:r>
        <w:t>Para organização do repositório no GitHub, criamos a seguinte estrutura de pastas:</w:t>
      </w:r>
    </w:p>
    <w:p w14:paraId="27FE89B3" w14:textId="77777777" w:rsidR="00F55B38" w:rsidRDefault="00F55B38" w:rsidP="00D87C67">
      <w:pPr>
        <w:spacing w:before="0" w:after="0"/>
        <w:ind w:firstLine="0"/>
        <w:jc w:val="left"/>
      </w:pPr>
      <w:proofErr w:type="gramStart"/>
      <w:r>
        <w:rPr>
          <w:b/>
          <w:bCs/>
          <w:i/>
          <w:iCs/>
          <w:color w:val="000000"/>
        </w:rPr>
        <w:t>./</w:t>
      </w:r>
      <w:proofErr w:type="gramEnd"/>
      <w:r>
        <w:rPr>
          <w:b/>
          <w:bCs/>
          <w:i/>
          <w:iCs/>
          <w:color w:val="000000"/>
        </w:rPr>
        <w:t xml:space="preserve">atm_2018: </w:t>
      </w:r>
      <w:bookmarkStart w:id="23" w:name="04c6e90faac2675aa89e2176d2eec7d8-4c8d331"/>
      <w:bookmarkEnd w:id="23"/>
      <w:r>
        <w:rPr>
          <w:b/>
          <w:bCs/>
          <w:i/>
          <w:iCs/>
          <w:color w:val="000000"/>
        </w:rPr>
        <w:t>“</w:t>
      </w:r>
      <w:r>
        <w:rPr>
          <w:i/>
          <w:iCs/>
          <w:color w:val="000000"/>
          <w:szCs w:val="24"/>
          <w:highlight w:val="white"/>
        </w:rPr>
        <w:t xml:space="preserve">README.md”, </w:t>
      </w:r>
      <w:bookmarkStart w:id="24" w:name="20e175f85a40c5a1261331819bc8c368-b243d9f"/>
      <w:bookmarkEnd w:id="24"/>
      <w:r>
        <w:rPr>
          <w:i/>
          <w:iCs/>
          <w:color w:val="000000"/>
          <w:szCs w:val="24"/>
          <w:highlight w:val="white"/>
        </w:rPr>
        <w:t xml:space="preserve">“atm_2s_2018.h”, </w:t>
      </w:r>
      <w:bookmarkStart w:id="25" w:name="25797369ed525718fde0fdd114693709-ceb26d0"/>
      <w:bookmarkEnd w:id="25"/>
      <w:r>
        <w:rPr>
          <w:i/>
          <w:iCs/>
          <w:color w:val="000000"/>
          <w:szCs w:val="24"/>
          <w:highlight w:val="white"/>
        </w:rPr>
        <w:t xml:space="preserve">“install_sumarizador.sh”, </w:t>
      </w:r>
      <w:bookmarkStart w:id="26" w:name="2045016cb90d1e65d71c2407a2570927-c222b12"/>
      <w:bookmarkEnd w:id="26"/>
      <w:r>
        <w:rPr>
          <w:i/>
          <w:iCs/>
          <w:color w:val="000000"/>
          <w:szCs w:val="24"/>
          <w:highlight w:val="white"/>
        </w:rPr>
        <w:t>“main.c”;</w:t>
      </w:r>
    </w:p>
    <w:p w14:paraId="6AF56BDF" w14:textId="77777777" w:rsidR="00F55B38" w:rsidRDefault="00F55B38" w:rsidP="00D87C67">
      <w:pPr>
        <w:spacing w:before="0" w:after="0"/>
        <w:ind w:firstLine="0"/>
        <w:jc w:val="left"/>
      </w:pPr>
      <w:r>
        <w:rPr>
          <w:i/>
          <w:iCs/>
        </w:rPr>
        <w:tab/>
      </w:r>
      <w:proofErr w:type="gramStart"/>
      <w:r>
        <w:rPr>
          <w:b/>
          <w:bCs/>
          <w:i/>
          <w:iCs/>
        </w:rPr>
        <w:t>./</w:t>
      </w:r>
      <w:proofErr w:type="gramEnd"/>
      <w:r>
        <w:rPr>
          <w:b/>
          <w:bCs/>
          <w:i/>
          <w:iCs/>
        </w:rPr>
        <w:t>examples:</w:t>
      </w:r>
      <w:r>
        <w:rPr>
          <w:i/>
          <w:iCs/>
        </w:rPr>
        <w:t xml:space="preserve"> arquivos ou código de apoio, exemplos;</w:t>
      </w:r>
    </w:p>
    <w:p w14:paraId="64382DAA" w14:textId="77777777" w:rsidR="00F55B38" w:rsidRDefault="00F55B38" w:rsidP="00D87C67">
      <w:pPr>
        <w:spacing w:before="0" w:after="0"/>
        <w:ind w:firstLine="0"/>
        <w:jc w:val="left"/>
      </w:pPr>
      <w:r>
        <w:rPr>
          <w:i/>
          <w:iCs/>
        </w:rPr>
        <w:tab/>
      </w:r>
      <w:proofErr w:type="gramStart"/>
      <w:r>
        <w:rPr>
          <w:b/>
          <w:bCs/>
          <w:i/>
          <w:iCs/>
        </w:rPr>
        <w:t>./</w:t>
      </w:r>
      <w:proofErr w:type="gramEnd"/>
      <w:r>
        <w:rPr>
          <w:b/>
          <w:bCs/>
          <w:i/>
          <w:iCs/>
        </w:rPr>
        <w:t>resources:</w:t>
      </w:r>
      <w:r>
        <w:rPr>
          <w:i/>
          <w:iCs/>
        </w:rPr>
        <w:t xml:space="preserve"> pasta “documentation” e “Outubro.csv” (arquivo de entrada)</w:t>
      </w:r>
    </w:p>
    <w:p w14:paraId="68149474" w14:textId="45DFA85E" w:rsidR="00F55B38" w:rsidRDefault="00F55B38" w:rsidP="00D87C67">
      <w:pPr>
        <w:spacing w:before="0" w:after="0"/>
        <w:ind w:firstLine="0"/>
        <w:jc w:val="left"/>
      </w:pPr>
      <w:r>
        <w:rPr>
          <w:i/>
          <w:iCs/>
        </w:rPr>
        <w:tab/>
      </w:r>
      <w:r>
        <w:rPr>
          <w:i/>
          <w:iCs/>
        </w:rPr>
        <w:tab/>
      </w:r>
      <w:proofErr w:type="gramStart"/>
      <w:r>
        <w:rPr>
          <w:b/>
          <w:bCs/>
          <w:i/>
          <w:iCs/>
        </w:rPr>
        <w:t>./</w:t>
      </w:r>
      <w:proofErr w:type="gramEnd"/>
      <w:r>
        <w:rPr>
          <w:b/>
          <w:bCs/>
          <w:i/>
          <w:iCs/>
        </w:rPr>
        <w:t>documentation:</w:t>
      </w:r>
      <w:r>
        <w:rPr>
          <w:i/>
          <w:iCs/>
        </w:rPr>
        <w:t xml:space="preserve"> “matriz_logica_atm2s_2018.pdf”, “relatorio_final_atm2s_2018”</w:t>
      </w:r>
    </w:p>
    <w:p w14:paraId="304AF810" w14:textId="77777777" w:rsidR="001C657E" w:rsidRDefault="001C657E" w:rsidP="00D87C67">
      <w:pPr>
        <w:spacing w:before="0" w:after="0"/>
        <w:ind w:firstLine="0"/>
        <w:jc w:val="left"/>
      </w:pPr>
    </w:p>
    <w:p w14:paraId="78901D33" w14:textId="77777777" w:rsidR="00F55B38" w:rsidRDefault="00F55B38" w:rsidP="00D87C67">
      <w:pPr>
        <w:pStyle w:val="Ttulo2"/>
        <w:spacing w:line="360" w:lineRule="auto"/>
      </w:pPr>
      <w:bookmarkStart w:id="27" w:name="_Toc532385201"/>
      <w:bookmarkStart w:id="28" w:name="_Toc532385767"/>
      <w:r>
        <w:t>3.4 Instalador install_sumarizador.sh</w:t>
      </w:r>
      <w:bookmarkEnd w:id="27"/>
      <w:bookmarkEnd w:id="28"/>
    </w:p>
    <w:p w14:paraId="4BBD1F6B" w14:textId="77777777" w:rsidR="00F55B38" w:rsidRDefault="00F55B38" w:rsidP="00D87C67">
      <w:pPr>
        <w:spacing w:before="113" w:after="227"/>
        <w:ind w:firstLine="850"/>
      </w:pPr>
      <w:r>
        <w:t xml:space="preserve">Apenas para facilitar a compilação, logo após baixar o repositório do GitHub, criamos um instalador (para uso em Linux, ambiente onde foi desenvolvido). </w:t>
      </w:r>
    </w:p>
    <w:p w14:paraId="316B294F" w14:textId="77777777" w:rsidR="00F55B38" w:rsidRDefault="00F55B38" w:rsidP="00D87C67">
      <w:pPr>
        <w:spacing w:before="113" w:after="227"/>
        <w:ind w:firstLine="850"/>
      </w:pPr>
      <w:r>
        <w:t xml:space="preserve">O </w:t>
      </w:r>
      <w:r>
        <w:rPr>
          <w:b/>
          <w:bCs/>
          <w:i/>
          <w:iCs/>
        </w:rPr>
        <w:t>install_sumarizado.sh</w:t>
      </w:r>
      <w:r>
        <w:t xml:space="preserve"> apenas executa a linha de comando </w:t>
      </w:r>
      <w:r>
        <w:rPr>
          <w:b/>
          <w:bCs/>
          <w:i/>
          <w:iCs/>
        </w:rPr>
        <w:t>gcc main.c -o sumarizador</w:t>
      </w:r>
      <w:r>
        <w:t xml:space="preserve">, fato que apenas força a usar o nome do </w:t>
      </w:r>
      <w:proofErr w:type="gramStart"/>
      <w:r>
        <w:t>programa .</w:t>
      </w:r>
      <w:proofErr w:type="gramEnd"/>
      <w:r>
        <w:t xml:space="preserve">/sumarizador. Após o seu uso </w:t>
      </w:r>
      <w:r>
        <w:rPr>
          <w:b/>
          <w:bCs/>
          <w:i/>
          <w:iCs/>
        </w:rPr>
        <w:t>(./install_sumarizador.sh, e se der problemas, antes use chmod +x install_sumarizador.sh, para dar permissão e execução ao mesmo.)</w:t>
      </w:r>
      <w:r>
        <w:t xml:space="preserve">, ele irá gerar o </w:t>
      </w:r>
      <w:proofErr w:type="gramStart"/>
      <w:r>
        <w:t>executável .</w:t>
      </w:r>
      <w:proofErr w:type="gramEnd"/>
      <w:r>
        <w:t>/sumarizador, sendo possível então realizar os testes.</w:t>
      </w:r>
    </w:p>
    <w:p w14:paraId="2DF8311D" w14:textId="77777777" w:rsidR="00F55B38" w:rsidRDefault="00F55B38" w:rsidP="00D87C67"/>
    <w:p w14:paraId="4AE62033" w14:textId="77777777" w:rsidR="00E564D7" w:rsidRPr="00773133" w:rsidRDefault="00E564D7" w:rsidP="00D87C67"/>
    <w:p w14:paraId="5526EF39" w14:textId="77777777" w:rsidR="00DA3147" w:rsidRPr="008A5258" w:rsidRDefault="00DA3147" w:rsidP="00D87C67">
      <w:pPr>
        <w:spacing w:before="0" w:after="200"/>
        <w:ind w:firstLine="0"/>
        <w:jc w:val="left"/>
        <w:rPr>
          <w:rFonts w:eastAsiaTheme="majorEastAsia" w:cs="Arial"/>
          <w:b/>
          <w:bCs/>
          <w:szCs w:val="28"/>
        </w:rPr>
      </w:pPr>
      <w:r w:rsidRPr="008A5258">
        <w:rPr>
          <w:rFonts w:cs="Arial"/>
        </w:rPr>
        <w:br w:type="page"/>
      </w:r>
    </w:p>
    <w:p w14:paraId="51B4355F" w14:textId="77777777" w:rsidR="00D12B85" w:rsidRPr="008A5258" w:rsidRDefault="00DA3147" w:rsidP="00D87C67">
      <w:pPr>
        <w:pStyle w:val="Ttulo1"/>
        <w:spacing w:line="360" w:lineRule="auto"/>
        <w:rPr>
          <w:rFonts w:cs="Arial"/>
        </w:rPr>
      </w:pPr>
      <w:bookmarkStart w:id="29" w:name="_Toc532385768"/>
      <w:r w:rsidRPr="008A5258">
        <w:rPr>
          <w:rFonts w:cs="Arial"/>
        </w:rPr>
        <w:lastRenderedPageBreak/>
        <w:t>CONCLUSÃO</w:t>
      </w:r>
      <w:bookmarkEnd w:id="29"/>
    </w:p>
    <w:p w14:paraId="09706B49" w14:textId="2A031836" w:rsidR="00B26805" w:rsidRDefault="00B26805" w:rsidP="00D87C67">
      <w:pPr>
        <w:rPr>
          <w:rFonts w:cs="Arial"/>
          <w:szCs w:val="24"/>
        </w:rPr>
      </w:pPr>
      <w:r w:rsidRPr="008A5258">
        <w:rPr>
          <w:rFonts w:cs="Arial"/>
          <w:szCs w:val="24"/>
        </w:rPr>
        <w:t>Os Sistemas de Informação são considerados ferramentas indispensáveis para a avaliação de resultados e tomada de decisões, é através das informações oferecidas ao sistema que é possível verificar a eficiência da operação de uma empresa pública ou privada, baseando-se no ciclo PDCA: planejar, dirigir, controlar e avaliar.</w:t>
      </w:r>
    </w:p>
    <w:p w14:paraId="3E057E9F" w14:textId="77777777" w:rsidR="00911F51" w:rsidRDefault="00911F51" w:rsidP="00D87C67">
      <w:pPr>
        <w:rPr>
          <w:rFonts w:cs="Arial"/>
          <w:szCs w:val="24"/>
        </w:rPr>
      </w:pPr>
      <w:r w:rsidRPr="00911F51">
        <w:rPr>
          <w:rFonts w:cs="Arial"/>
          <w:szCs w:val="24"/>
        </w:rPr>
        <w:t>Com base na ATM2s2018 proposta foi possível elaborar um projeto envolvendo a integralização dos conceitos tratados nas disciplinas do semestre. Ressalta-se também que a ATM2s2018 foi colaborativa entre todos os alunos integrantes da equipe</w:t>
      </w:r>
      <w:r>
        <w:rPr>
          <w:rFonts w:cs="Arial"/>
          <w:szCs w:val="24"/>
        </w:rPr>
        <w:t>.</w:t>
      </w:r>
    </w:p>
    <w:p w14:paraId="328E4903" w14:textId="77777777" w:rsidR="009624C0" w:rsidRDefault="00B26805" w:rsidP="00D87C67">
      <w:pPr>
        <w:rPr>
          <w:rFonts w:cs="Arial"/>
          <w:szCs w:val="24"/>
        </w:rPr>
      </w:pPr>
      <w:r w:rsidRPr="008A5258">
        <w:rPr>
          <w:rFonts w:cs="Arial"/>
          <w:szCs w:val="24"/>
        </w:rPr>
        <w:t xml:space="preserve">O Portal da Transparência estudado neste projeto, já oferece informações em forma de dados, porem de forma </w:t>
      </w:r>
      <w:r w:rsidR="004D7986" w:rsidRPr="008A5258">
        <w:rPr>
          <w:rFonts w:cs="Arial"/>
          <w:szCs w:val="24"/>
        </w:rPr>
        <w:t>desorganizada</w:t>
      </w:r>
      <w:r w:rsidR="00911F51">
        <w:rPr>
          <w:rFonts w:cs="Arial"/>
          <w:szCs w:val="24"/>
        </w:rPr>
        <w:t xml:space="preserve">, dificultando a leitura e compreensão dos dados do arquivo. </w:t>
      </w:r>
    </w:p>
    <w:p w14:paraId="38D086F8" w14:textId="7CC92380" w:rsidR="00B26805" w:rsidRDefault="009624C0" w:rsidP="00D87C67">
      <w:pPr>
        <w:rPr>
          <w:rFonts w:cs="Arial"/>
          <w:szCs w:val="24"/>
        </w:rPr>
      </w:pPr>
      <w:r>
        <w:rPr>
          <w:rFonts w:cs="Arial"/>
          <w:szCs w:val="24"/>
        </w:rPr>
        <w:t>De fato,</w:t>
      </w:r>
      <w:r w:rsidR="00911F51">
        <w:rPr>
          <w:rFonts w:cs="Arial"/>
          <w:szCs w:val="24"/>
        </w:rPr>
        <w:t xml:space="preserve"> o site disponibiliza as informações devem ser divulgadas de forma obrigatória, porém o arquivo que é gerado para o usuário é confuso</w:t>
      </w:r>
      <w:r>
        <w:rPr>
          <w:rFonts w:cs="Arial"/>
          <w:szCs w:val="24"/>
        </w:rPr>
        <w:t xml:space="preserve">. Se o usuário desejar manipular os dados para fazer contas, realizar comparativos, fazer relatórios e entre outras ações, ele precisa num primeiro momento compreender a lógica e ordem do arquivo, localizar e pegar as informações que deseja anotando em um papel ou em outro arquivo, para depois realizar o seu estudo, ou seja, o arquivo gerado que </w:t>
      </w:r>
      <w:r w:rsidR="002573BC">
        <w:rPr>
          <w:rFonts w:cs="Arial"/>
          <w:szCs w:val="24"/>
        </w:rPr>
        <w:t xml:space="preserve">em tese seria </w:t>
      </w:r>
      <w:r>
        <w:rPr>
          <w:rFonts w:cs="Arial"/>
          <w:szCs w:val="24"/>
        </w:rPr>
        <w:t>p</w:t>
      </w:r>
      <w:r w:rsidR="002573BC">
        <w:rPr>
          <w:rFonts w:cs="Arial"/>
          <w:szCs w:val="24"/>
        </w:rPr>
        <w:t>ara</w:t>
      </w:r>
      <w:r>
        <w:rPr>
          <w:rFonts w:cs="Arial"/>
          <w:szCs w:val="24"/>
        </w:rPr>
        <w:t xml:space="preserve"> facilitar esse processo de estudo</w:t>
      </w:r>
      <w:r w:rsidR="002573BC">
        <w:rPr>
          <w:rFonts w:cs="Arial"/>
          <w:szCs w:val="24"/>
        </w:rPr>
        <w:t>,</w:t>
      </w:r>
      <w:r>
        <w:rPr>
          <w:rFonts w:cs="Arial"/>
          <w:szCs w:val="24"/>
        </w:rPr>
        <w:t xml:space="preserve"> acaba na verdade</w:t>
      </w:r>
      <w:r w:rsidR="002573BC">
        <w:rPr>
          <w:rFonts w:cs="Arial"/>
          <w:szCs w:val="24"/>
        </w:rPr>
        <w:t>,</w:t>
      </w:r>
      <w:bookmarkStart w:id="30" w:name="_GoBack"/>
      <w:bookmarkEnd w:id="30"/>
      <w:r>
        <w:rPr>
          <w:rFonts w:cs="Arial"/>
          <w:szCs w:val="24"/>
        </w:rPr>
        <w:t xml:space="preserve"> dificultando-o.</w:t>
      </w:r>
    </w:p>
    <w:p w14:paraId="32D69B75" w14:textId="0F8FEE92" w:rsidR="004D7986" w:rsidRPr="008A5258" w:rsidRDefault="009624C0" w:rsidP="00D87C67">
      <w:pPr>
        <w:rPr>
          <w:rFonts w:cs="Arial"/>
          <w:szCs w:val="24"/>
        </w:rPr>
      </w:pPr>
      <w:r>
        <w:rPr>
          <w:rFonts w:cs="Arial"/>
          <w:szCs w:val="24"/>
        </w:rPr>
        <w:t xml:space="preserve">Desta maneira, </w:t>
      </w:r>
      <w:r w:rsidR="002573BC">
        <w:rPr>
          <w:rFonts w:cs="Arial"/>
          <w:szCs w:val="24"/>
        </w:rPr>
        <w:t>o</w:t>
      </w:r>
      <w:r w:rsidR="004D7986" w:rsidRPr="00EF6C99">
        <w:rPr>
          <w:rFonts w:cs="Arial"/>
          <w:szCs w:val="24"/>
        </w:rPr>
        <w:t xml:space="preserve"> </w:t>
      </w:r>
      <w:r w:rsidR="002573BC">
        <w:rPr>
          <w:rFonts w:cs="Arial"/>
          <w:szCs w:val="24"/>
        </w:rPr>
        <w:t>p</w:t>
      </w:r>
      <w:r w:rsidR="004D7986" w:rsidRPr="00EF6C99">
        <w:rPr>
          <w:rFonts w:cs="Arial"/>
          <w:szCs w:val="24"/>
        </w:rPr>
        <w:t>rograma desenvolvido realiza a preparação de dados, deixando-os prontos para análise, após organização e limpeza de dados desnecessários</w:t>
      </w:r>
      <w:r w:rsidR="002573BC">
        <w:rPr>
          <w:rFonts w:cs="Arial"/>
          <w:szCs w:val="24"/>
        </w:rPr>
        <w:t>,</w:t>
      </w:r>
      <w:r w:rsidR="004D7986" w:rsidRPr="00EF6C99">
        <w:rPr>
          <w:rFonts w:cs="Arial"/>
          <w:szCs w:val="24"/>
        </w:rPr>
        <w:t xml:space="preserve"> </w:t>
      </w:r>
      <w:r>
        <w:rPr>
          <w:rFonts w:cs="Arial"/>
          <w:szCs w:val="24"/>
        </w:rPr>
        <w:t>facilita</w:t>
      </w:r>
      <w:r w:rsidR="002573BC">
        <w:rPr>
          <w:rFonts w:cs="Arial"/>
          <w:szCs w:val="24"/>
        </w:rPr>
        <w:t>ndo assim,</w:t>
      </w:r>
      <w:r>
        <w:rPr>
          <w:rFonts w:cs="Arial"/>
          <w:szCs w:val="24"/>
        </w:rPr>
        <w:t xml:space="preserve"> a experiência do usuário</w:t>
      </w:r>
      <w:r w:rsidR="002573BC">
        <w:rPr>
          <w:rFonts w:cs="Arial"/>
          <w:szCs w:val="24"/>
        </w:rPr>
        <w:t>.</w:t>
      </w:r>
    </w:p>
    <w:p w14:paraId="6E16964B" w14:textId="77777777" w:rsidR="00DA3147" w:rsidRPr="008A5258" w:rsidRDefault="00DA3147" w:rsidP="00D87C67">
      <w:pPr>
        <w:rPr>
          <w:rFonts w:cs="Arial"/>
        </w:rPr>
      </w:pPr>
    </w:p>
    <w:p w14:paraId="73909D53" w14:textId="77777777" w:rsidR="00D12B85" w:rsidRPr="008A5258" w:rsidRDefault="00D12B85" w:rsidP="00D87C67">
      <w:pPr>
        <w:spacing w:before="0" w:after="200"/>
        <w:ind w:firstLine="0"/>
        <w:jc w:val="left"/>
        <w:rPr>
          <w:rFonts w:cs="Arial"/>
          <w:b/>
        </w:rPr>
      </w:pPr>
      <w:r w:rsidRPr="008A5258">
        <w:rPr>
          <w:rFonts w:cs="Arial"/>
          <w:b/>
        </w:rPr>
        <w:br w:type="page"/>
      </w:r>
    </w:p>
    <w:p w14:paraId="0DF07084" w14:textId="77777777" w:rsidR="00D12B85" w:rsidRPr="008A5258" w:rsidRDefault="00D12B85" w:rsidP="00D87C67">
      <w:pPr>
        <w:pStyle w:val="Ttulo1"/>
        <w:spacing w:line="360" w:lineRule="auto"/>
        <w:rPr>
          <w:rFonts w:cs="Arial"/>
        </w:rPr>
      </w:pPr>
      <w:bookmarkStart w:id="31" w:name="_Toc532385769"/>
      <w:r w:rsidRPr="008A5258">
        <w:rPr>
          <w:rFonts w:cs="Arial"/>
        </w:rPr>
        <w:lastRenderedPageBreak/>
        <w:t>REFERÊNCIAS</w:t>
      </w:r>
      <w:bookmarkEnd w:id="31"/>
    </w:p>
    <w:p w14:paraId="5C193910" w14:textId="77777777" w:rsidR="00270CF8" w:rsidRPr="008A5258" w:rsidRDefault="00484056" w:rsidP="00D87C67">
      <w:pPr>
        <w:pStyle w:val="SemEspaamento"/>
        <w:spacing w:line="360" w:lineRule="auto"/>
        <w:rPr>
          <w:rFonts w:cs="Arial"/>
        </w:rPr>
      </w:pPr>
      <w:hyperlink r:id="rId13" w:history="1">
        <w:r w:rsidR="00270CF8" w:rsidRPr="008A5258">
          <w:rPr>
            <w:rStyle w:val="Hyperlink"/>
            <w:rFonts w:cs="Arial"/>
          </w:rPr>
          <w:t>http://webeduc.mec.gov.br/webquest/</w:t>
        </w:r>
      </w:hyperlink>
      <w:r w:rsidR="00270CF8" w:rsidRPr="008A5258">
        <w:rPr>
          <w:rFonts w:cs="Arial"/>
        </w:rPr>
        <w:t xml:space="preserve"> </w:t>
      </w:r>
    </w:p>
    <w:p w14:paraId="4EAF1518" w14:textId="77777777" w:rsidR="00687FDD" w:rsidRPr="008A5258" w:rsidRDefault="00484056" w:rsidP="00D87C67">
      <w:pPr>
        <w:pStyle w:val="SemEspaamento"/>
        <w:spacing w:line="360" w:lineRule="auto"/>
        <w:rPr>
          <w:rFonts w:cs="Arial"/>
        </w:rPr>
      </w:pPr>
      <w:hyperlink r:id="rId14" w:history="1">
        <w:r w:rsidR="00270CF8" w:rsidRPr="008A5258">
          <w:rPr>
            <w:rStyle w:val="Hyperlink"/>
            <w:rFonts w:cs="Arial"/>
          </w:rPr>
          <w:t>http://www.dipmat.univpm.it/~demeio/public/the_c_programming_language_2.pdf</w:t>
        </w:r>
      </w:hyperlink>
    </w:p>
    <w:p w14:paraId="2DC92458" w14:textId="77777777" w:rsidR="00EF7747" w:rsidRPr="008A5258" w:rsidRDefault="00484056" w:rsidP="00D87C67">
      <w:pPr>
        <w:pStyle w:val="SemEspaamento"/>
        <w:spacing w:line="360" w:lineRule="auto"/>
        <w:rPr>
          <w:rFonts w:cs="Arial"/>
        </w:rPr>
      </w:pPr>
      <w:hyperlink r:id="rId15" w:history="1">
        <w:r w:rsidR="00270CF8" w:rsidRPr="008A5258">
          <w:rPr>
            <w:rStyle w:val="Hyperlink"/>
            <w:rFonts w:cs="Arial"/>
          </w:rPr>
          <w:t>https://www.oficinadanet.com.br/post/14791-o-que-github</w:t>
        </w:r>
      </w:hyperlink>
    </w:p>
    <w:p w14:paraId="188409A8" w14:textId="77777777" w:rsidR="00270CF8" w:rsidRPr="008A5258" w:rsidRDefault="00EF7747" w:rsidP="00D87C67">
      <w:pPr>
        <w:pStyle w:val="SemEspaamento"/>
        <w:spacing w:line="360" w:lineRule="auto"/>
        <w:rPr>
          <w:rFonts w:cs="Arial"/>
        </w:rPr>
      </w:pPr>
      <w:r w:rsidRPr="008A5258">
        <w:rPr>
          <w:rFonts w:cs="Arial"/>
        </w:rPr>
        <w:t>http://www.acessoainformacao.gov.br/assuntos/conheca-seu-direito/a-lei-de-acesso-a-informacao</w:t>
      </w:r>
      <w:r w:rsidR="00270CF8" w:rsidRPr="008A5258">
        <w:rPr>
          <w:rFonts w:cs="Arial"/>
        </w:rPr>
        <w:t xml:space="preserve"> </w:t>
      </w:r>
    </w:p>
    <w:p w14:paraId="1C7322AA" w14:textId="77777777" w:rsidR="00270CF8" w:rsidRPr="0005417A" w:rsidRDefault="00270CF8" w:rsidP="00270CF8">
      <w:pPr>
        <w:pStyle w:val="SemEspaamento"/>
        <w:rPr>
          <w:rFonts w:ascii="Times New Roman" w:hAnsi="Times New Roman" w:cs="Times New Roman"/>
        </w:rPr>
      </w:pPr>
    </w:p>
    <w:sectPr w:rsidR="00270CF8" w:rsidRPr="0005417A" w:rsidSect="0005417A">
      <w:footerReference w:type="default" r:id="rId16"/>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ristiano José Cecanho" w:date="2018-04-02T13:33:00Z" w:initials="CJC">
    <w:p w14:paraId="38853F6E" w14:textId="77777777" w:rsidR="00DA3147" w:rsidRDefault="00DA3147">
      <w:pPr>
        <w:pStyle w:val="Textodecomentrio"/>
      </w:pPr>
      <w:r>
        <w:rPr>
          <w:rStyle w:val="Refdecomentrio"/>
        </w:rPr>
        <w:annotationRef/>
      </w:r>
      <w:r>
        <w:t>Para atualizar o sumário verifique primeiro se as partes estão com estilos Titulo 1 e Título 2 na guia Página Inicial/ Início – quadro Estilos</w:t>
      </w:r>
    </w:p>
    <w:p w14:paraId="6ADF428A" w14:textId="77777777" w:rsidR="00DA3147" w:rsidRDefault="00DA3147">
      <w:pPr>
        <w:pStyle w:val="Textodecomentrio"/>
      </w:pPr>
      <w:r>
        <w:t>Para aplicar um estilo, clique no parágrafo e depois clique no estilo.</w:t>
      </w:r>
    </w:p>
    <w:p w14:paraId="12089156" w14:textId="77777777" w:rsidR="00DA3147" w:rsidRDefault="00DA3147">
      <w:pPr>
        <w:pStyle w:val="Textodecomentrio"/>
      </w:pPr>
      <w:r>
        <w:t>Após esta correção clique no Sumário e escolha Atualizar Sumário e depois em Atualizar o índice inteiro.</w:t>
      </w:r>
    </w:p>
  </w:comment>
  <w:comment w:id="2" w:author="Cristiano José Cecanho" w:date="2018-04-02T13:34:00Z" w:initials="CJC">
    <w:p w14:paraId="6DBC449D" w14:textId="77777777" w:rsidR="00DA3147" w:rsidRDefault="00DA3147">
      <w:pPr>
        <w:pStyle w:val="Textodecomentrio"/>
      </w:pPr>
      <w:r>
        <w:rPr>
          <w:rStyle w:val="Refdecomentrio"/>
        </w:rPr>
        <w:annotationRef/>
      </w:r>
      <w:r>
        <w:t xml:space="preserve">Estas partes estão marcadas com Título 1 por isso aparecem no sumário. O parágrafo seguinte será normal e </w:t>
      </w:r>
      <w:proofErr w:type="gramStart"/>
      <w:r>
        <w:t>esta</w:t>
      </w:r>
      <w:proofErr w:type="gramEnd"/>
      <w:r>
        <w:t xml:space="preserve"> formatado como a ABNT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089156" w15:done="0"/>
  <w15:commentEx w15:paraId="6DBC44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089156" w16cid:durableId="1FB905EF"/>
  <w16cid:commentId w16cid:paraId="6DBC449D" w16cid:durableId="1FB905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CC1C9" w14:textId="77777777" w:rsidR="00484056" w:rsidRDefault="00484056" w:rsidP="00565B1C">
      <w:pPr>
        <w:spacing w:before="0" w:after="0" w:line="240" w:lineRule="auto"/>
      </w:pPr>
      <w:r>
        <w:separator/>
      </w:r>
    </w:p>
  </w:endnote>
  <w:endnote w:type="continuationSeparator" w:id="0">
    <w:p w14:paraId="54B1B447" w14:textId="77777777" w:rsidR="00484056" w:rsidRDefault="00484056" w:rsidP="00565B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EC3C" w14:textId="1D3E9555" w:rsidR="00565B1C" w:rsidRDefault="00565B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E6FD" w14:textId="77777777" w:rsidR="00484056" w:rsidRDefault="00484056" w:rsidP="00565B1C">
      <w:pPr>
        <w:spacing w:before="0" w:after="0" w:line="240" w:lineRule="auto"/>
      </w:pPr>
      <w:r>
        <w:separator/>
      </w:r>
    </w:p>
  </w:footnote>
  <w:footnote w:type="continuationSeparator" w:id="0">
    <w:p w14:paraId="2F18FD3D" w14:textId="77777777" w:rsidR="00484056" w:rsidRDefault="00484056" w:rsidP="00565B1C">
      <w:pPr>
        <w:spacing w:before="0" w:after="0" w:line="240" w:lineRule="auto"/>
      </w:pPr>
      <w:r>
        <w:continuationSeparator/>
      </w:r>
    </w:p>
  </w:footnote>
  <w:footnote w:id="1">
    <w:p w14:paraId="14D03751" w14:textId="4DA185A4" w:rsidR="00E27394" w:rsidRPr="00F073AA" w:rsidRDefault="00E27394">
      <w:pPr>
        <w:pStyle w:val="Textodenotaderodap"/>
      </w:pPr>
      <w:r w:rsidRPr="00F073AA">
        <w:rPr>
          <w:rStyle w:val="Refdenotaderodap"/>
          <w:sz w:val="12"/>
        </w:rPr>
        <w:sym w:font="Symbol" w:char="F031"/>
      </w:r>
      <w:r w:rsidRPr="00F073AA">
        <w:rPr>
          <w:sz w:val="12"/>
        </w:rPr>
        <w:t xml:space="preserve"> </w:t>
      </w:r>
      <w:r w:rsidRPr="00F073AA">
        <w:rPr>
          <w:rFonts w:cs="Arial"/>
          <w:sz w:val="16"/>
          <w:shd w:val="clear" w:color="auto" w:fill="FFFFFF"/>
        </w:rPr>
        <w:t xml:space="preserve"> String: Vetor de caracteres; </w:t>
      </w:r>
      <w:hyperlink r:id="rId1" w:history="1">
        <w:r w:rsidRPr="00F073AA">
          <w:rPr>
            <w:rStyle w:val="Hyperlink"/>
            <w:rFonts w:cs="Arial"/>
            <w:color w:val="auto"/>
            <w:sz w:val="16"/>
            <w:shd w:val="clear" w:color="auto" w:fill="FFFFFF"/>
          </w:rPr>
          <w:t>http://linguagemc.com.br/string-em-c-vetor-de-caracteres/</w:t>
        </w:r>
      </w:hyperlink>
    </w:p>
  </w:footnote>
  <w:footnote w:id="2">
    <w:p w14:paraId="657743C1" w14:textId="278880B4" w:rsidR="00E27394" w:rsidRPr="00E27394" w:rsidRDefault="00E27394" w:rsidP="00E27394">
      <w:pPr>
        <w:pStyle w:val="Textodenotaderodap"/>
        <w:rPr>
          <w:rFonts w:cs="Arial"/>
          <w:sz w:val="16"/>
          <w:szCs w:val="16"/>
        </w:rPr>
      </w:pPr>
      <w:r w:rsidRPr="00F073AA">
        <w:rPr>
          <w:rStyle w:val="Refdenotaderodap"/>
          <w:sz w:val="16"/>
          <w:szCs w:val="16"/>
        </w:rPr>
        <w:sym w:font="Symbol" w:char="F032"/>
      </w:r>
      <w:r w:rsidRPr="00F073AA">
        <w:rPr>
          <w:sz w:val="16"/>
          <w:szCs w:val="16"/>
        </w:rPr>
        <w:t xml:space="preserve"> </w:t>
      </w:r>
      <w:r w:rsidRPr="00F073AA">
        <w:rPr>
          <w:rFonts w:cs="Arial"/>
          <w:sz w:val="16"/>
          <w:szCs w:val="16"/>
        </w:rPr>
        <w:t xml:space="preserve">Double: Variável de números reais. </w:t>
      </w:r>
      <w:hyperlink r:id="rId2" w:history="1">
        <w:r w:rsidRPr="00F073AA">
          <w:rPr>
            <w:rStyle w:val="Hyperlink"/>
            <w:rFonts w:cs="Arial"/>
            <w:color w:val="auto"/>
            <w:sz w:val="16"/>
            <w:szCs w:val="16"/>
          </w:rPr>
          <w:t>https://www.cprogressivo.net/2012/12/Os-tipos-float-e-double-numeros-decimais-reais-em-C.html</w:t>
        </w:r>
      </w:hyperlink>
      <w:r w:rsidRPr="00E27394">
        <w:rPr>
          <w:rFonts w:cs="Arial"/>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2B3B3AA8"/>
    <w:multiLevelType w:val="hybridMultilevel"/>
    <w:tmpl w:val="EAEE2C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8F0AB0"/>
    <w:multiLevelType w:val="hybridMultilevel"/>
    <w:tmpl w:val="3B3CD9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3947EA5"/>
    <w:multiLevelType w:val="hybridMultilevel"/>
    <w:tmpl w:val="C4DCD4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66A63816"/>
    <w:multiLevelType w:val="hybridMultilevel"/>
    <w:tmpl w:val="A0126032"/>
    <w:lvl w:ilvl="0" w:tplc="04160001">
      <w:start w:val="1"/>
      <w:numFmt w:val="bullet"/>
      <w:lvlText w:val=""/>
      <w:lvlJc w:val="left"/>
      <w:pPr>
        <w:ind w:left="1632" w:hanging="360"/>
      </w:pPr>
      <w:rPr>
        <w:rFonts w:ascii="Symbol" w:hAnsi="Symbol" w:hint="default"/>
      </w:rPr>
    </w:lvl>
    <w:lvl w:ilvl="1" w:tplc="04160003" w:tentative="1">
      <w:start w:val="1"/>
      <w:numFmt w:val="bullet"/>
      <w:lvlText w:val="o"/>
      <w:lvlJc w:val="left"/>
      <w:pPr>
        <w:ind w:left="2352" w:hanging="360"/>
      </w:pPr>
      <w:rPr>
        <w:rFonts w:ascii="Courier New" w:hAnsi="Courier New" w:cs="Courier New" w:hint="default"/>
      </w:rPr>
    </w:lvl>
    <w:lvl w:ilvl="2" w:tplc="04160005" w:tentative="1">
      <w:start w:val="1"/>
      <w:numFmt w:val="bullet"/>
      <w:lvlText w:val=""/>
      <w:lvlJc w:val="left"/>
      <w:pPr>
        <w:ind w:left="3072" w:hanging="360"/>
      </w:pPr>
      <w:rPr>
        <w:rFonts w:ascii="Wingdings" w:hAnsi="Wingdings" w:hint="default"/>
      </w:rPr>
    </w:lvl>
    <w:lvl w:ilvl="3" w:tplc="04160001" w:tentative="1">
      <w:start w:val="1"/>
      <w:numFmt w:val="bullet"/>
      <w:lvlText w:val=""/>
      <w:lvlJc w:val="left"/>
      <w:pPr>
        <w:ind w:left="3792" w:hanging="360"/>
      </w:pPr>
      <w:rPr>
        <w:rFonts w:ascii="Symbol" w:hAnsi="Symbol" w:hint="default"/>
      </w:rPr>
    </w:lvl>
    <w:lvl w:ilvl="4" w:tplc="04160003" w:tentative="1">
      <w:start w:val="1"/>
      <w:numFmt w:val="bullet"/>
      <w:lvlText w:val="o"/>
      <w:lvlJc w:val="left"/>
      <w:pPr>
        <w:ind w:left="4512" w:hanging="360"/>
      </w:pPr>
      <w:rPr>
        <w:rFonts w:ascii="Courier New" w:hAnsi="Courier New" w:cs="Courier New" w:hint="default"/>
      </w:rPr>
    </w:lvl>
    <w:lvl w:ilvl="5" w:tplc="04160005" w:tentative="1">
      <w:start w:val="1"/>
      <w:numFmt w:val="bullet"/>
      <w:lvlText w:val=""/>
      <w:lvlJc w:val="left"/>
      <w:pPr>
        <w:ind w:left="5232" w:hanging="360"/>
      </w:pPr>
      <w:rPr>
        <w:rFonts w:ascii="Wingdings" w:hAnsi="Wingdings" w:hint="default"/>
      </w:rPr>
    </w:lvl>
    <w:lvl w:ilvl="6" w:tplc="04160001" w:tentative="1">
      <w:start w:val="1"/>
      <w:numFmt w:val="bullet"/>
      <w:lvlText w:val=""/>
      <w:lvlJc w:val="left"/>
      <w:pPr>
        <w:ind w:left="5952" w:hanging="360"/>
      </w:pPr>
      <w:rPr>
        <w:rFonts w:ascii="Symbol" w:hAnsi="Symbol" w:hint="default"/>
      </w:rPr>
    </w:lvl>
    <w:lvl w:ilvl="7" w:tplc="04160003" w:tentative="1">
      <w:start w:val="1"/>
      <w:numFmt w:val="bullet"/>
      <w:lvlText w:val="o"/>
      <w:lvlJc w:val="left"/>
      <w:pPr>
        <w:ind w:left="6672" w:hanging="360"/>
      </w:pPr>
      <w:rPr>
        <w:rFonts w:ascii="Courier New" w:hAnsi="Courier New" w:cs="Courier New" w:hint="default"/>
      </w:rPr>
    </w:lvl>
    <w:lvl w:ilvl="8" w:tplc="04160005" w:tentative="1">
      <w:start w:val="1"/>
      <w:numFmt w:val="bullet"/>
      <w:lvlText w:val=""/>
      <w:lvlJc w:val="left"/>
      <w:pPr>
        <w:ind w:left="7392"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17"/>
    <w:rsid w:val="0004705E"/>
    <w:rsid w:val="00053F73"/>
    <w:rsid w:val="0005417A"/>
    <w:rsid w:val="00062F4E"/>
    <w:rsid w:val="000A5ADB"/>
    <w:rsid w:val="000D1E0F"/>
    <w:rsid w:val="00196343"/>
    <w:rsid w:val="00196355"/>
    <w:rsid w:val="001C657E"/>
    <w:rsid w:val="001F4C6E"/>
    <w:rsid w:val="00213CD8"/>
    <w:rsid w:val="002573BC"/>
    <w:rsid w:val="00270CF8"/>
    <w:rsid w:val="002E69BE"/>
    <w:rsid w:val="00382590"/>
    <w:rsid w:val="003A581E"/>
    <w:rsid w:val="003D2309"/>
    <w:rsid w:val="00405644"/>
    <w:rsid w:val="00423977"/>
    <w:rsid w:val="00447455"/>
    <w:rsid w:val="00484056"/>
    <w:rsid w:val="004D745C"/>
    <w:rsid w:val="004D7986"/>
    <w:rsid w:val="00505E38"/>
    <w:rsid w:val="00524BB1"/>
    <w:rsid w:val="0052643E"/>
    <w:rsid w:val="00565B1C"/>
    <w:rsid w:val="005A5F9F"/>
    <w:rsid w:val="00612D17"/>
    <w:rsid w:val="00641306"/>
    <w:rsid w:val="00673642"/>
    <w:rsid w:val="00687FDD"/>
    <w:rsid w:val="006E730B"/>
    <w:rsid w:val="00716090"/>
    <w:rsid w:val="00745A26"/>
    <w:rsid w:val="00754265"/>
    <w:rsid w:val="00773133"/>
    <w:rsid w:val="00786DA2"/>
    <w:rsid w:val="008364BD"/>
    <w:rsid w:val="008A5258"/>
    <w:rsid w:val="008E08F1"/>
    <w:rsid w:val="008E6E88"/>
    <w:rsid w:val="00911F51"/>
    <w:rsid w:val="009201D5"/>
    <w:rsid w:val="009211A5"/>
    <w:rsid w:val="009624C0"/>
    <w:rsid w:val="00A43D89"/>
    <w:rsid w:val="00AA233B"/>
    <w:rsid w:val="00B01A9A"/>
    <w:rsid w:val="00B26805"/>
    <w:rsid w:val="00B328EB"/>
    <w:rsid w:val="00B678C6"/>
    <w:rsid w:val="00B8561C"/>
    <w:rsid w:val="00BB298F"/>
    <w:rsid w:val="00C61A34"/>
    <w:rsid w:val="00CC2A72"/>
    <w:rsid w:val="00CD6A6F"/>
    <w:rsid w:val="00D12B85"/>
    <w:rsid w:val="00D87C67"/>
    <w:rsid w:val="00DA3147"/>
    <w:rsid w:val="00DD1181"/>
    <w:rsid w:val="00E1270A"/>
    <w:rsid w:val="00E27394"/>
    <w:rsid w:val="00E42583"/>
    <w:rsid w:val="00E564D7"/>
    <w:rsid w:val="00E71A16"/>
    <w:rsid w:val="00E742FA"/>
    <w:rsid w:val="00EF6C99"/>
    <w:rsid w:val="00EF7747"/>
    <w:rsid w:val="00F073AA"/>
    <w:rsid w:val="00F076E0"/>
    <w:rsid w:val="00F331DF"/>
    <w:rsid w:val="00F55B3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C6B0F"/>
  <w15:docId w15:val="{9D64CFA6-3947-4170-8F51-A1FE9B1E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D17"/>
    <w:pPr>
      <w:spacing w:before="120" w:after="240" w:line="360" w:lineRule="auto"/>
      <w:ind w:firstLine="851"/>
      <w:jc w:val="both"/>
    </w:pPr>
    <w:rPr>
      <w:rFonts w:ascii="Arial" w:hAnsi="Arial"/>
      <w:sz w:val="24"/>
    </w:rPr>
  </w:style>
  <w:style w:type="paragraph" w:styleId="Ttulo1">
    <w:name w:val="heading 1"/>
    <w:basedOn w:val="Normal"/>
    <w:next w:val="Normal"/>
    <w:link w:val="Ttulo1Char"/>
    <w:uiPriority w:val="9"/>
    <w:qFormat/>
    <w:rsid w:val="000A5ADB"/>
    <w:pPr>
      <w:keepNext/>
      <w:keepLines/>
      <w:spacing w:before="0" w:after="0" w:line="240" w:lineRule="auto"/>
      <w:ind w:firstLine="0"/>
      <w:jc w:val="left"/>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612D17"/>
    <w:pPr>
      <w:keepNext/>
      <w:keepLines/>
      <w:spacing w:before="240" w:after="360" w:line="240" w:lineRule="auto"/>
      <w:ind w:firstLine="0"/>
      <w:jc w:val="left"/>
      <w:outlineLvl w:val="1"/>
    </w:pPr>
    <w:rPr>
      <w:rFonts w:eastAsiaTheme="majorEastAsia" w:cstheme="majorBidi"/>
      <w:b/>
      <w:b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12D17"/>
    <w:pPr>
      <w:spacing w:after="0" w:line="240" w:lineRule="auto"/>
      <w:jc w:val="both"/>
    </w:pPr>
    <w:rPr>
      <w:rFonts w:ascii="Arial" w:hAnsi="Arial"/>
      <w:sz w:val="24"/>
    </w:rPr>
  </w:style>
  <w:style w:type="character" w:customStyle="1" w:styleId="Ttulo1Char">
    <w:name w:val="Título 1 Char"/>
    <w:basedOn w:val="Fontepargpadro"/>
    <w:link w:val="Ttulo1"/>
    <w:uiPriority w:val="9"/>
    <w:rsid w:val="000A5ADB"/>
    <w:rPr>
      <w:rFonts w:ascii="Arial" w:eastAsiaTheme="majorEastAsia" w:hAnsi="Arial" w:cstheme="majorBidi"/>
      <w:b/>
      <w:bCs/>
      <w:caps/>
      <w:sz w:val="28"/>
      <w:szCs w:val="28"/>
    </w:rPr>
  </w:style>
  <w:style w:type="character" w:customStyle="1" w:styleId="Ttulo2Char">
    <w:name w:val="Título 2 Char"/>
    <w:basedOn w:val="Fontepargpadro"/>
    <w:link w:val="Ttulo2"/>
    <w:uiPriority w:val="9"/>
    <w:rsid w:val="00612D17"/>
    <w:rPr>
      <w:rFonts w:ascii="Arial" w:eastAsiaTheme="majorEastAsia" w:hAnsi="Arial" w:cstheme="majorBidi"/>
      <w:b/>
      <w:bCs/>
      <w:sz w:val="24"/>
      <w:szCs w:val="26"/>
    </w:rPr>
  </w:style>
  <w:style w:type="paragraph" w:styleId="Ttulo">
    <w:name w:val="Title"/>
    <w:basedOn w:val="Normal"/>
    <w:next w:val="Normal"/>
    <w:link w:val="TtuloChar"/>
    <w:uiPriority w:val="10"/>
    <w:qFormat/>
    <w:rsid w:val="00612D17"/>
    <w:pPr>
      <w:spacing w:before="0" w:after="360" w:line="240" w:lineRule="auto"/>
      <w:ind w:firstLine="0"/>
      <w:jc w:val="center"/>
    </w:pPr>
    <w:rPr>
      <w:rFonts w:eastAsiaTheme="majorEastAsia" w:cstheme="majorBidi"/>
      <w:b/>
      <w:spacing w:val="5"/>
      <w:kern w:val="28"/>
      <w:sz w:val="36"/>
      <w:szCs w:val="52"/>
    </w:rPr>
  </w:style>
  <w:style w:type="character" w:customStyle="1" w:styleId="TtuloChar">
    <w:name w:val="Título Char"/>
    <w:basedOn w:val="Fontepargpadro"/>
    <w:link w:val="Ttulo"/>
    <w:uiPriority w:val="10"/>
    <w:rsid w:val="00612D17"/>
    <w:rPr>
      <w:rFonts w:ascii="Arial" w:eastAsiaTheme="majorEastAsia" w:hAnsi="Arial" w:cstheme="majorBidi"/>
      <w:b/>
      <w:spacing w:val="5"/>
      <w:kern w:val="28"/>
      <w:sz w:val="36"/>
      <w:szCs w:val="52"/>
    </w:rPr>
  </w:style>
  <w:style w:type="paragraph" w:styleId="Citao">
    <w:name w:val="Quote"/>
    <w:basedOn w:val="Normal"/>
    <w:next w:val="Normal"/>
    <w:link w:val="CitaoChar"/>
    <w:uiPriority w:val="29"/>
    <w:qFormat/>
    <w:rsid w:val="00612D17"/>
    <w:pPr>
      <w:spacing w:after="120" w:line="240" w:lineRule="auto"/>
      <w:ind w:left="2268" w:firstLine="0"/>
    </w:pPr>
    <w:rPr>
      <w:iCs/>
      <w:sz w:val="20"/>
    </w:rPr>
  </w:style>
  <w:style w:type="character" w:customStyle="1" w:styleId="CitaoChar">
    <w:name w:val="Citação Char"/>
    <w:basedOn w:val="Fontepargpadro"/>
    <w:link w:val="Citao"/>
    <w:uiPriority w:val="29"/>
    <w:rsid w:val="00612D17"/>
    <w:rPr>
      <w:rFonts w:ascii="Arial" w:hAnsi="Arial"/>
      <w:iCs/>
      <w:sz w:val="20"/>
    </w:rPr>
  </w:style>
  <w:style w:type="paragraph" w:styleId="CabealhodoSumrio">
    <w:name w:val="TOC Heading"/>
    <w:basedOn w:val="Ttulo1"/>
    <w:next w:val="Normal"/>
    <w:uiPriority w:val="39"/>
    <w:semiHidden/>
    <w:unhideWhenUsed/>
    <w:qFormat/>
    <w:rsid w:val="00D12B85"/>
    <w:pPr>
      <w:spacing w:before="480" w:line="276" w:lineRule="auto"/>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D12B85"/>
    <w:pPr>
      <w:spacing w:after="100"/>
    </w:pPr>
  </w:style>
  <w:style w:type="character" w:styleId="Hyperlink">
    <w:name w:val="Hyperlink"/>
    <w:basedOn w:val="Fontepargpadro"/>
    <w:uiPriority w:val="99"/>
    <w:unhideWhenUsed/>
    <w:rsid w:val="00D12B85"/>
    <w:rPr>
      <w:color w:val="0000FF" w:themeColor="hyperlink"/>
      <w:u w:val="single"/>
    </w:rPr>
  </w:style>
  <w:style w:type="paragraph" w:styleId="Textodebalo">
    <w:name w:val="Balloon Text"/>
    <w:basedOn w:val="Normal"/>
    <w:link w:val="TextodebaloChar"/>
    <w:uiPriority w:val="99"/>
    <w:semiHidden/>
    <w:unhideWhenUsed/>
    <w:rsid w:val="00D12B85"/>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2B85"/>
    <w:rPr>
      <w:rFonts w:ascii="Tahoma" w:hAnsi="Tahoma" w:cs="Tahoma"/>
      <w:sz w:val="16"/>
      <w:szCs w:val="16"/>
    </w:rPr>
  </w:style>
  <w:style w:type="character" w:styleId="Refdecomentrio">
    <w:name w:val="annotation reference"/>
    <w:basedOn w:val="Fontepargpadro"/>
    <w:uiPriority w:val="99"/>
    <w:semiHidden/>
    <w:unhideWhenUsed/>
    <w:rsid w:val="00DA3147"/>
    <w:rPr>
      <w:sz w:val="16"/>
      <w:szCs w:val="16"/>
    </w:rPr>
  </w:style>
  <w:style w:type="paragraph" w:styleId="Textodecomentrio">
    <w:name w:val="annotation text"/>
    <w:basedOn w:val="Normal"/>
    <w:link w:val="TextodecomentrioChar"/>
    <w:uiPriority w:val="99"/>
    <w:semiHidden/>
    <w:unhideWhenUsed/>
    <w:rsid w:val="00DA314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314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DA3147"/>
    <w:rPr>
      <w:b/>
      <w:bCs/>
    </w:rPr>
  </w:style>
  <w:style w:type="character" w:customStyle="1" w:styleId="AssuntodocomentrioChar">
    <w:name w:val="Assunto do comentário Char"/>
    <w:basedOn w:val="TextodecomentrioChar"/>
    <w:link w:val="Assuntodocomentrio"/>
    <w:uiPriority w:val="99"/>
    <w:semiHidden/>
    <w:rsid w:val="00DA3147"/>
    <w:rPr>
      <w:rFonts w:ascii="Arial" w:hAnsi="Arial"/>
      <w:b/>
      <w:bCs/>
      <w:sz w:val="20"/>
      <w:szCs w:val="20"/>
    </w:rPr>
  </w:style>
  <w:style w:type="character" w:styleId="nfase">
    <w:name w:val="Emphasis"/>
    <w:basedOn w:val="Fontepargpadro"/>
    <w:uiPriority w:val="20"/>
    <w:qFormat/>
    <w:rsid w:val="000D1E0F"/>
    <w:rPr>
      <w:i/>
      <w:iCs/>
    </w:rPr>
  </w:style>
  <w:style w:type="paragraph" w:styleId="Sumrio2">
    <w:name w:val="toc 2"/>
    <w:basedOn w:val="Normal"/>
    <w:next w:val="Normal"/>
    <w:autoRedefine/>
    <w:uiPriority w:val="39"/>
    <w:unhideWhenUsed/>
    <w:rsid w:val="008A5258"/>
    <w:pPr>
      <w:spacing w:after="100"/>
      <w:ind w:left="240"/>
    </w:pPr>
  </w:style>
  <w:style w:type="paragraph" w:styleId="PargrafodaLista">
    <w:name w:val="List Paragraph"/>
    <w:basedOn w:val="Normal"/>
    <w:uiPriority w:val="34"/>
    <w:qFormat/>
    <w:rsid w:val="00754265"/>
    <w:pPr>
      <w:ind w:left="720"/>
      <w:contextualSpacing/>
    </w:pPr>
  </w:style>
  <w:style w:type="character" w:customStyle="1" w:styleId="js-issue-title">
    <w:name w:val="js-issue-title"/>
    <w:basedOn w:val="Fontepargpadro"/>
    <w:rsid w:val="00423977"/>
  </w:style>
  <w:style w:type="paragraph" w:styleId="Cabealho">
    <w:name w:val="header"/>
    <w:basedOn w:val="Normal"/>
    <w:link w:val="CabealhoChar"/>
    <w:uiPriority w:val="99"/>
    <w:unhideWhenUsed/>
    <w:rsid w:val="00565B1C"/>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65B1C"/>
    <w:rPr>
      <w:rFonts w:ascii="Arial" w:hAnsi="Arial"/>
      <w:sz w:val="24"/>
    </w:rPr>
  </w:style>
  <w:style w:type="paragraph" w:styleId="Rodap">
    <w:name w:val="footer"/>
    <w:basedOn w:val="Normal"/>
    <w:link w:val="RodapChar"/>
    <w:uiPriority w:val="99"/>
    <w:unhideWhenUsed/>
    <w:rsid w:val="00565B1C"/>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65B1C"/>
    <w:rPr>
      <w:rFonts w:ascii="Arial" w:hAnsi="Arial"/>
      <w:sz w:val="24"/>
    </w:rPr>
  </w:style>
  <w:style w:type="paragraph" w:styleId="Textodenotaderodap">
    <w:name w:val="footnote text"/>
    <w:basedOn w:val="Normal"/>
    <w:link w:val="TextodenotaderodapChar"/>
    <w:uiPriority w:val="99"/>
    <w:semiHidden/>
    <w:unhideWhenUsed/>
    <w:rsid w:val="00E27394"/>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394"/>
    <w:rPr>
      <w:rFonts w:ascii="Arial" w:hAnsi="Arial"/>
      <w:sz w:val="20"/>
      <w:szCs w:val="20"/>
    </w:rPr>
  </w:style>
  <w:style w:type="character" w:styleId="Refdenotaderodap">
    <w:name w:val="footnote reference"/>
    <w:basedOn w:val="Fontepargpadro"/>
    <w:uiPriority w:val="99"/>
    <w:semiHidden/>
    <w:unhideWhenUsed/>
    <w:rsid w:val="00E27394"/>
    <w:rPr>
      <w:vertAlign w:val="superscript"/>
    </w:rPr>
  </w:style>
  <w:style w:type="character" w:styleId="MenoPendente">
    <w:name w:val="Unresolved Mention"/>
    <w:basedOn w:val="Fontepargpadro"/>
    <w:uiPriority w:val="99"/>
    <w:semiHidden/>
    <w:unhideWhenUsed/>
    <w:rsid w:val="00E27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1457">
      <w:bodyDiv w:val="1"/>
      <w:marLeft w:val="0"/>
      <w:marRight w:val="0"/>
      <w:marTop w:val="0"/>
      <w:marBottom w:val="0"/>
      <w:divBdr>
        <w:top w:val="none" w:sz="0" w:space="0" w:color="auto"/>
        <w:left w:val="none" w:sz="0" w:space="0" w:color="auto"/>
        <w:bottom w:val="none" w:sz="0" w:space="0" w:color="auto"/>
        <w:right w:val="none" w:sz="0" w:space="0" w:color="auto"/>
      </w:divBdr>
    </w:div>
    <w:div w:id="1170297097">
      <w:bodyDiv w:val="1"/>
      <w:marLeft w:val="0"/>
      <w:marRight w:val="0"/>
      <w:marTop w:val="0"/>
      <w:marBottom w:val="0"/>
      <w:divBdr>
        <w:top w:val="none" w:sz="0" w:space="0" w:color="auto"/>
        <w:left w:val="none" w:sz="0" w:space="0" w:color="auto"/>
        <w:bottom w:val="none" w:sz="0" w:space="0" w:color="auto"/>
        <w:right w:val="none" w:sz="0" w:space="0" w:color="auto"/>
      </w:divBdr>
    </w:div>
    <w:div w:id="1427309391">
      <w:bodyDiv w:val="1"/>
      <w:marLeft w:val="0"/>
      <w:marRight w:val="0"/>
      <w:marTop w:val="0"/>
      <w:marBottom w:val="0"/>
      <w:divBdr>
        <w:top w:val="none" w:sz="0" w:space="0" w:color="auto"/>
        <w:left w:val="none" w:sz="0" w:space="0" w:color="auto"/>
        <w:bottom w:val="none" w:sz="0" w:space="0" w:color="auto"/>
        <w:right w:val="none" w:sz="0" w:space="0" w:color="auto"/>
      </w:divBdr>
    </w:div>
    <w:div w:id="1438524403">
      <w:bodyDiv w:val="1"/>
      <w:marLeft w:val="0"/>
      <w:marRight w:val="0"/>
      <w:marTop w:val="0"/>
      <w:marBottom w:val="0"/>
      <w:divBdr>
        <w:top w:val="none" w:sz="0" w:space="0" w:color="auto"/>
        <w:left w:val="none" w:sz="0" w:space="0" w:color="auto"/>
        <w:bottom w:val="none" w:sz="0" w:space="0" w:color="auto"/>
        <w:right w:val="none" w:sz="0" w:space="0" w:color="auto"/>
      </w:divBdr>
    </w:div>
    <w:div w:id="1493907110">
      <w:bodyDiv w:val="1"/>
      <w:marLeft w:val="0"/>
      <w:marRight w:val="0"/>
      <w:marTop w:val="0"/>
      <w:marBottom w:val="0"/>
      <w:divBdr>
        <w:top w:val="none" w:sz="0" w:space="0" w:color="auto"/>
        <w:left w:val="none" w:sz="0" w:space="0" w:color="auto"/>
        <w:bottom w:val="none" w:sz="0" w:space="0" w:color="auto"/>
        <w:right w:val="none" w:sz="0" w:space="0" w:color="auto"/>
      </w:divBdr>
    </w:div>
    <w:div w:id="1971550659">
      <w:bodyDiv w:val="1"/>
      <w:marLeft w:val="0"/>
      <w:marRight w:val="0"/>
      <w:marTop w:val="0"/>
      <w:marBottom w:val="0"/>
      <w:divBdr>
        <w:top w:val="none" w:sz="0" w:space="0" w:color="auto"/>
        <w:left w:val="none" w:sz="0" w:space="0" w:color="auto"/>
        <w:bottom w:val="none" w:sz="0" w:space="0" w:color="auto"/>
        <w:right w:val="none" w:sz="0" w:space="0" w:color="auto"/>
      </w:divBdr>
    </w:div>
    <w:div w:id="19743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ebeduc.mec.gov.br/webque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oficinadanet.com.br/post/14791-o-que-github"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dipmat.univpm.it/~demeio/public/the_c_programming_language_2.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cprogressivo.net/2012/12/Os-tipos-float-e-double-numeros-decimais-reais-em-C.html" TargetMode="External"/><Relationship Id="rId1" Type="http://schemas.openxmlformats.org/officeDocument/2006/relationships/hyperlink" Target="http://linguagemc.com.br/string-em-c-vetor-de-caracter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C1017-0065-42A9-8AD6-C181274A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20</Pages>
  <Words>4069</Words>
  <Characters>21978</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 José Cecanho</dc:creator>
  <cp:lastModifiedBy>Amanda Santos</cp:lastModifiedBy>
  <cp:revision>24</cp:revision>
  <dcterms:created xsi:type="dcterms:W3CDTF">2018-12-11T13:12:00Z</dcterms:created>
  <dcterms:modified xsi:type="dcterms:W3CDTF">2018-12-12T17:23:00Z</dcterms:modified>
</cp:coreProperties>
</file>